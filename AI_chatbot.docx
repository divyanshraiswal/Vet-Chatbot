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9CD8F0" w14:textId="77777777" w:rsidR="00BB039C" w:rsidRPr="00F1467F" w:rsidRDefault="00BB039C" w:rsidP="003C4623">
      <w:pPr>
        <w:spacing w:line="200" w:lineRule="exact"/>
        <w:jc w:val="center"/>
        <w:rPr>
          <w:rFonts w:ascii="Times New Roman" w:eastAsia="Times New Roman" w:hAnsi="Times New Roman" w:cs="Times New Roman"/>
          <w:sz w:val="24"/>
        </w:rPr>
      </w:pPr>
    </w:p>
    <w:p w14:paraId="1C3B0ECF" w14:textId="77777777" w:rsidR="00BB039C" w:rsidRPr="00F1467F" w:rsidRDefault="008A2188" w:rsidP="003C4623">
      <w:pPr>
        <w:spacing w:line="200" w:lineRule="exact"/>
        <w:jc w:val="center"/>
        <w:rPr>
          <w:rFonts w:ascii="Times New Roman" w:eastAsia="Times New Roman" w:hAnsi="Times New Roman" w:cs="Times New Roman"/>
          <w:sz w:val="24"/>
        </w:rPr>
      </w:pPr>
      <w:r w:rsidRPr="0025212F">
        <w:rPr>
          <w:rFonts w:ascii="Times New Roman" w:hAnsi="Times New Roman" w:cs="Times New Roman"/>
          <w:b/>
          <w:noProof/>
          <w:sz w:val="30"/>
        </w:rPr>
        <mc:AlternateContent>
          <mc:Choice Requires="wps">
            <w:drawing>
              <wp:anchor distT="0" distB="0" distL="114300" distR="114300" simplePos="0" relativeHeight="251657728" behindDoc="0" locked="0" layoutInCell="1" allowOverlap="1" wp14:anchorId="44346322" wp14:editId="28CBECA4">
                <wp:simplePos x="0" y="0"/>
                <wp:positionH relativeFrom="column">
                  <wp:posOffset>0</wp:posOffset>
                </wp:positionH>
                <wp:positionV relativeFrom="paragraph">
                  <wp:posOffset>12700</wp:posOffset>
                </wp:positionV>
                <wp:extent cx="6078855" cy="410591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8855" cy="410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0B195" w14:textId="77777777" w:rsidR="003C4736" w:rsidRPr="004B20CA" w:rsidRDefault="003C4736" w:rsidP="005D363F">
                            <w:pPr>
                              <w:widowControl w:val="0"/>
                              <w:autoSpaceDE w:val="0"/>
                              <w:autoSpaceDN w:val="0"/>
                              <w:adjustRightInd w:val="0"/>
                              <w:jc w:val="center"/>
                              <w:rPr>
                                <w:rFonts w:ascii="Times New Roman" w:hAnsi="Times New Roman" w:cs="Times New Roman"/>
                                <w:b/>
                                <w:bCs/>
                                <w:sz w:val="36"/>
                                <w:szCs w:val="36"/>
                              </w:rPr>
                            </w:pPr>
                            <w:r w:rsidRPr="004B20CA">
                              <w:rPr>
                                <w:rFonts w:ascii="Times New Roman" w:hAnsi="Times New Roman" w:cs="Times New Roman"/>
                                <w:b/>
                                <w:bCs/>
                                <w:sz w:val="36"/>
                                <w:szCs w:val="36"/>
                              </w:rPr>
                              <w:t xml:space="preserve">A </w:t>
                            </w:r>
                            <w:r w:rsidR="004B20CA" w:rsidRPr="004B20CA">
                              <w:rPr>
                                <w:rFonts w:ascii="Times New Roman" w:hAnsi="Times New Roman" w:cs="Times New Roman"/>
                                <w:b/>
                                <w:bCs/>
                                <w:sz w:val="36"/>
                                <w:szCs w:val="36"/>
                              </w:rPr>
                              <w:t xml:space="preserve">Mini </w:t>
                            </w:r>
                            <w:r w:rsidRPr="004B20CA">
                              <w:rPr>
                                <w:rFonts w:ascii="Times New Roman" w:hAnsi="Times New Roman" w:cs="Times New Roman"/>
                                <w:b/>
                                <w:bCs/>
                                <w:sz w:val="36"/>
                                <w:szCs w:val="36"/>
                              </w:rPr>
                              <w:t>Pr</w:t>
                            </w:r>
                            <w:r w:rsidR="008D4656" w:rsidRPr="004B20CA">
                              <w:rPr>
                                <w:rFonts w:ascii="Times New Roman" w:hAnsi="Times New Roman" w:cs="Times New Roman"/>
                                <w:b/>
                                <w:bCs/>
                                <w:sz w:val="36"/>
                                <w:szCs w:val="36"/>
                              </w:rPr>
                              <w:t>oject</w:t>
                            </w:r>
                            <w:r w:rsidRPr="004B20CA">
                              <w:rPr>
                                <w:rFonts w:ascii="Times New Roman" w:hAnsi="Times New Roman" w:cs="Times New Roman"/>
                                <w:b/>
                                <w:bCs/>
                                <w:sz w:val="36"/>
                                <w:szCs w:val="36"/>
                              </w:rPr>
                              <w:t xml:space="preserve"> Report</w:t>
                            </w:r>
                          </w:p>
                          <w:p w14:paraId="77697C77" w14:textId="77777777" w:rsidR="003C4736" w:rsidRPr="004B20CA" w:rsidRDefault="003C4736" w:rsidP="003C4736">
                            <w:pPr>
                              <w:widowControl w:val="0"/>
                              <w:autoSpaceDE w:val="0"/>
                              <w:autoSpaceDN w:val="0"/>
                              <w:adjustRightInd w:val="0"/>
                              <w:spacing w:line="186" w:lineRule="exact"/>
                              <w:jc w:val="center"/>
                              <w:rPr>
                                <w:rFonts w:ascii="Times New Roman" w:hAnsi="Times New Roman" w:cs="Times New Roman"/>
                                <w:sz w:val="24"/>
                                <w:szCs w:val="24"/>
                              </w:rPr>
                            </w:pPr>
                          </w:p>
                          <w:p w14:paraId="24D8CB2E" w14:textId="77777777" w:rsidR="003C4736" w:rsidRPr="004B20CA" w:rsidRDefault="003C4736" w:rsidP="003C4736">
                            <w:pPr>
                              <w:widowControl w:val="0"/>
                              <w:autoSpaceDE w:val="0"/>
                              <w:autoSpaceDN w:val="0"/>
                              <w:adjustRightInd w:val="0"/>
                              <w:jc w:val="center"/>
                              <w:rPr>
                                <w:rFonts w:ascii="Times New Roman" w:hAnsi="Times New Roman" w:cs="Times New Roman"/>
                                <w:sz w:val="24"/>
                                <w:szCs w:val="24"/>
                              </w:rPr>
                            </w:pPr>
                            <w:r w:rsidRPr="004B20CA">
                              <w:rPr>
                                <w:rFonts w:ascii="Times New Roman" w:hAnsi="Times New Roman" w:cs="Times New Roman"/>
                                <w:i/>
                                <w:iCs/>
                                <w:sz w:val="30"/>
                                <w:szCs w:val="30"/>
                              </w:rPr>
                              <w:t>on</w:t>
                            </w:r>
                          </w:p>
                          <w:p w14:paraId="2BF7778F" w14:textId="77777777" w:rsidR="003C4736" w:rsidRPr="004B20CA" w:rsidRDefault="003C4736" w:rsidP="003C4736">
                            <w:pPr>
                              <w:widowControl w:val="0"/>
                              <w:autoSpaceDE w:val="0"/>
                              <w:autoSpaceDN w:val="0"/>
                              <w:adjustRightInd w:val="0"/>
                              <w:spacing w:line="186" w:lineRule="exact"/>
                              <w:jc w:val="center"/>
                              <w:rPr>
                                <w:rFonts w:ascii="Times New Roman" w:hAnsi="Times New Roman" w:cs="Times New Roman"/>
                                <w:sz w:val="24"/>
                                <w:szCs w:val="24"/>
                              </w:rPr>
                            </w:pPr>
                          </w:p>
                          <w:p w14:paraId="4FB2663D" w14:textId="77777777" w:rsidR="003C4736" w:rsidRPr="004B20CA" w:rsidRDefault="008D4656" w:rsidP="003C4736">
                            <w:pPr>
                              <w:widowControl w:val="0"/>
                              <w:autoSpaceDE w:val="0"/>
                              <w:autoSpaceDN w:val="0"/>
                              <w:adjustRightInd w:val="0"/>
                              <w:jc w:val="center"/>
                              <w:rPr>
                                <w:rFonts w:ascii="Times New Roman" w:hAnsi="Times New Roman" w:cs="Times New Roman"/>
                                <w:sz w:val="40"/>
                                <w:szCs w:val="40"/>
                              </w:rPr>
                            </w:pPr>
                            <w:r w:rsidRPr="004B20CA">
                              <w:rPr>
                                <w:rFonts w:ascii="Times New Roman" w:hAnsi="Times New Roman" w:cs="Times New Roman"/>
                                <w:b/>
                                <w:bCs/>
                                <w:sz w:val="40"/>
                                <w:szCs w:val="40"/>
                              </w:rPr>
                              <w:t>TITLE</w:t>
                            </w:r>
                            <w:r w:rsidR="003C4736" w:rsidRPr="004B20CA">
                              <w:rPr>
                                <w:rFonts w:ascii="Times New Roman" w:hAnsi="Times New Roman" w:cs="Times New Roman"/>
                                <w:b/>
                                <w:bCs/>
                                <w:sz w:val="40"/>
                                <w:szCs w:val="40"/>
                              </w:rPr>
                              <w:t>_OF_</w:t>
                            </w:r>
                            <w:r w:rsidR="00A92974">
                              <w:rPr>
                                <w:rFonts w:ascii="Times New Roman" w:hAnsi="Times New Roman" w:cs="Times New Roman"/>
                                <w:b/>
                                <w:bCs/>
                                <w:sz w:val="40"/>
                                <w:szCs w:val="40"/>
                              </w:rPr>
                              <w:t>MINI_</w:t>
                            </w:r>
                            <w:r w:rsidR="003C4736" w:rsidRPr="004B20CA">
                              <w:rPr>
                                <w:rFonts w:ascii="Times New Roman" w:hAnsi="Times New Roman" w:cs="Times New Roman"/>
                                <w:b/>
                                <w:bCs/>
                                <w:sz w:val="40"/>
                                <w:szCs w:val="40"/>
                              </w:rPr>
                              <w:t>PROJECT</w:t>
                            </w:r>
                          </w:p>
                          <w:p w14:paraId="0A092255" w14:textId="77777777" w:rsidR="003C4736" w:rsidRPr="004B20CA" w:rsidRDefault="003C4736" w:rsidP="003C4736">
                            <w:pPr>
                              <w:widowControl w:val="0"/>
                              <w:autoSpaceDE w:val="0"/>
                              <w:autoSpaceDN w:val="0"/>
                              <w:adjustRightInd w:val="0"/>
                              <w:spacing w:line="269" w:lineRule="exact"/>
                              <w:jc w:val="center"/>
                              <w:rPr>
                                <w:rFonts w:ascii="Times New Roman" w:hAnsi="Times New Roman" w:cs="Times New Roman"/>
                                <w:sz w:val="24"/>
                                <w:szCs w:val="24"/>
                              </w:rPr>
                            </w:pPr>
                          </w:p>
                          <w:p w14:paraId="1B76C723" w14:textId="77777777" w:rsidR="004B20CA" w:rsidRDefault="003C4736" w:rsidP="003C4736">
                            <w:pPr>
                              <w:widowControl w:val="0"/>
                              <w:overflowPunct w:val="0"/>
                              <w:autoSpaceDE w:val="0"/>
                              <w:autoSpaceDN w:val="0"/>
                              <w:adjustRightInd w:val="0"/>
                              <w:spacing w:line="329" w:lineRule="auto"/>
                              <w:jc w:val="center"/>
                              <w:rPr>
                                <w:rFonts w:ascii="Times New Roman" w:hAnsi="Times New Roman" w:cs="Times New Roman"/>
                                <w:i/>
                                <w:iCs/>
                                <w:sz w:val="28"/>
                                <w:szCs w:val="28"/>
                              </w:rPr>
                            </w:pPr>
                            <w:r w:rsidRPr="004B20CA">
                              <w:rPr>
                                <w:rFonts w:ascii="Times New Roman" w:hAnsi="Times New Roman" w:cs="Times New Roman"/>
                                <w:i/>
                                <w:iCs/>
                                <w:sz w:val="28"/>
                                <w:szCs w:val="28"/>
                              </w:rPr>
                              <w:t xml:space="preserve">carried out as part of the </w:t>
                            </w:r>
                            <w:r w:rsidR="004B20CA">
                              <w:rPr>
                                <w:rFonts w:ascii="Times New Roman" w:hAnsi="Times New Roman" w:cs="Times New Roman"/>
                                <w:b/>
                                <w:bCs/>
                                <w:i/>
                                <w:iCs/>
                                <w:sz w:val="28"/>
                                <w:szCs w:val="28"/>
                              </w:rPr>
                              <w:t xml:space="preserve">AI Lab </w:t>
                            </w:r>
                            <w:r w:rsidR="004B20CA" w:rsidRPr="004B20CA">
                              <w:rPr>
                                <w:rFonts w:ascii="Times New Roman" w:hAnsi="Times New Roman" w:cs="Times New Roman"/>
                                <w:b/>
                                <w:bCs/>
                                <w:i/>
                                <w:iCs/>
                                <w:sz w:val="28"/>
                                <w:szCs w:val="28"/>
                                <w:lang w:val="en-IN"/>
                              </w:rPr>
                              <w:t>DS3230</w:t>
                            </w:r>
                            <w:r w:rsidRPr="004B20CA">
                              <w:rPr>
                                <w:rFonts w:ascii="Times New Roman" w:hAnsi="Times New Roman" w:cs="Times New Roman"/>
                                <w:i/>
                                <w:iCs/>
                                <w:sz w:val="28"/>
                                <w:szCs w:val="28"/>
                              </w:rPr>
                              <w:t xml:space="preserve"> </w:t>
                            </w:r>
                          </w:p>
                          <w:p w14:paraId="36C23C4B" w14:textId="77777777" w:rsidR="00394E19" w:rsidRPr="004B20CA" w:rsidRDefault="003C4736" w:rsidP="004B20CA">
                            <w:pPr>
                              <w:widowControl w:val="0"/>
                              <w:overflowPunct w:val="0"/>
                              <w:autoSpaceDE w:val="0"/>
                              <w:autoSpaceDN w:val="0"/>
                              <w:adjustRightInd w:val="0"/>
                              <w:spacing w:line="329" w:lineRule="auto"/>
                              <w:jc w:val="center"/>
                              <w:rPr>
                                <w:rFonts w:ascii="Times New Roman" w:hAnsi="Times New Roman" w:cs="Times New Roman"/>
                                <w:sz w:val="24"/>
                                <w:szCs w:val="24"/>
                              </w:rPr>
                            </w:pPr>
                            <w:r w:rsidRPr="004B20CA">
                              <w:rPr>
                                <w:rFonts w:ascii="Times New Roman" w:hAnsi="Times New Roman" w:cs="Times New Roman"/>
                                <w:i/>
                                <w:iCs/>
                                <w:sz w:val="28"/>
                                <w:szCs w:val="28"/>
                              </w:rPr>
                              <w:t xml:space="preserve">Submitted </w:t>
                            </w:r>
                          </w:p>
                          <w:p w14:paraId="548FD406" w14:textId="77777777" w:rsidR="0025212F" w:rsidRPr="004B20CA" w:rsidRDefault="008D4656" w:rsidP="0025212F">
                            <w:pPr>
                              <w:pStyle w:val="NormalWeb"/>
                              <w:spacing w:before="0" w:beforeAutospacing="0" w:after="0" w:afterAutospacing="0"/>
                              <w:jc w:val="center"/>
                              <w:rPr>
                                <w:rFonts w:eastAsia="Calibri"/>
                                <w:color w:val="000000"/>
                                <w:kern w:val="24"/>
                              </w:rPr>
                            </w:pPr>
                            <w:r w:rsidRPr="004B20CA">
                              <w:rPr>
                                <w:rFonts w:eastAsia="Calibri"/>
                                <w:color w:val="000000"/>
                                <w:kern w:val="24"/>
                              </w:rPr>
                              <w:t>b</w:t>
                            </w:r>
                            <w:r w:rsidR="0025212F" w:rsidRPr="004B20CA">
                              <w:rPr>
                                <w:rFonts w:eastAsia="Calibri"/>
                                <w:color w:val="000000"/>
                                <w:kern w:val="24"/>
                              </w:rPr>
                              <w:t>y</w:t>
                            </w:r>
                          </w:p>
                          <w:p w14:paraId="2CC5CEA9" w14:textId="77777777" w:rsidR="00394E19" w:rsidRPr="004B20CA" w:rsidRDefault="00394E19" w:rsidP="0025212F">
                            <w:pPr>
                              <w:pStyle w:val="NormalWeb"/>
                              <w:spacing w:before="0" w:beforeAutospacing="0" w:after="0" w:afterAutospacing="0"/>
                              <w:jc w:val="center"/>
                            </w:pPr>
                          </w:p>
                          <w:p w14:paraId="01C5056D" w14:textId="77777777" w:rsidR="00E51B52" w:rsidRDefault="00E51B52" w:rsidP="0025212F">
                            <w:pPr>
                              <w:pStyle w:val="NormalWeb"/>
                              <w:spacing w:before="0" w:beforeAutospacing="0" w:after="0" w:afterAutospacing="0"/>
                              <w:jc w:val="center"/>
                              <w:rPr>
                                <w:rFonts w:eastAsia="Calibri"/>
                                <w:b/>
                                <w:bCs/>
                                <w:color w:val="000000"/>
                                <w:kern w:val="24"/>
                                <w:sz w:val="28"/>
                                <w:szCs w:val="28"/>
                              </w:rPr>
                            </w:pPr>
                            <w:r>
                              <w:rPr>
                                <w:rFonts w:eastAsia="Calibri"/>
                                <w:b/>
                                <w:bCs/>
                                <w:color w:val="000000"/>
                                <w:kern w:val="24"/>
                                <w:sz w:val="28"/>
                                <w:szCs w:val="28"/>
                              </w:rPr>
                              <w:t>Divyansh Raiswal</w:t>
                            </w:r>
                          </w:p>
                          <w:p w14:paraId="67FED02D" w14:textId="168B8018" w:rsidR="004B20CA" w:rsidRPr="004B20CA" w:rsidRDefault="00E51B52" w:rsidP="00E51B52">
                            <w:pPr>
                              <w:pStyle w:val="NormalWeb"/>
                              <w:spacing w:before="0" w:beforeAutospacing="0" w:after="0" w:afterAutospacing="0"/>
                              <w:jc w:val="center"/>
                              <w:rPr>
                                <w:rFonts w:eastAsia="Calibri"/>
                                <w:b/>
                                <w:bCs/>
                                <w:color w:val="000000"/>
                                <w:kern w:val="24"/>
                                <w:sz w:val="28"/>
                                <w:szCs w:val="28"/>
                              </w:rPr>
                            </w:pPr>
                            <w:r>
                              <w:rPr>
                                <w:rFonts w:eastAsia="Calibri"/>
                                <w:b/>
                                <w:bCs/>
                                <w:color w:val="000000"/>
                                <w:kern w:val="24"/>
                                <w:sz w:val="28"/>
                                <w:szCs w:val="28"/>
                              </w:rPr>
                              <w:t>219309166</w:t>
                            </w:r>
                          </w:p>
                          <w:p w14:paraId="35854D5A" w14:textId="77777777" w:rsidR="004B20CA" w:rsidRDefault="004B20CA" w:rsidP="004B20CA">
                            <w:pPr>
                              <w:pStyle w:val="NormalWeb"/>
                              <w:spacing w:before="0" w:beforeAutospacing="0" w:after="0" w:afterAutospacing="0"/>
                              <w:jc w:val="center"/>
                              <w:rPr>
                                <w:rFonts w:eastAsia="Calibri"/>
                                <w:color w:val="000000"/>
                                <w:kern w:val="24"/>
                              </w:rPr>
                            </w:pPr>
                          </w:p>
                          <w:p w14:paraId="55F54AF6" w14:textId="77777777" w:rsidR="004B20CA" w:rsidRPr="004B20CA" w:rsidRDefault="004B20CA" w:rsidP="004B20CA">
                            <w:pPr>
                              <w:pStyle w:val="NormalWeb"/>
                              <w:spacing w:before="0" w:beforeAutospacing="0" w:after="0" w:afterAutospacing="0"/>
                              <w:jc w:val="center"/>
                              <w:rPr>
                                <w:rFonts w:eastAsia="Calibri"/>
                                <w:i/>
                                <w:iCs/>
                                <w:color w:val="000000"/>
                                <w:kern w:val="24"/>
                                <w:sz w:val="28"/>
                                <w:szCs w:val="28"/>
                              </w:rPr>
                            </w:pPr>
                            <w:r w:rsidRPr="004B20CA">
                              <w:rPr>
                                <w:rFonts w:eastAsia="Calibri"/>
                                <w:i/>
                                <w:iCs/>
                                <w:color w:val="000000"/>
                                <w:kern w:val="24"/>
                                <w:sz w:val="28"/>
                                <w:szCs w:val="28"/>
                              </w:rPr>
                              <w:t xml:space="preserve">Submitted </w:t>
                            </w:r>
                          </w:p>
                          <w:p w14:paraId="3E49B455" w14:textId="77777777" w:rsidR="004B20CA" w:rsidRPr="004B20CA" w:rsidRDefault="004B20CA" w:rsidP="004B20CA">
                            <w:pPr>
                              <w:pStyle w:val="NormalWeb"/>
                              <w:spacing w:before="0" w:beforeAutospacing="0" w:after="0" w:afterAutospacing="0"/>
                              <w:jc w:val="center"/>
                              <w:rPr>
                                <w:rFonts w:eastAsia="Calibri"/>
                                <w:i/>
                                <w:iCs/>
                                <w:color w:val="000000"/>
                                <w:kern w:val="24"/>
                                <w:sz w:val="28"/>
                                <w:szCs w:val="28"/>
                              </w:rPr>
                            </w:pPr>
                            <w:r w:rsidRPr="004B20CA">
                              <w:rPr>
                                <w:rFonts w:eastAsia="Calibri"/>
                                <w:i/>
                                <w:iCs/>
                                <w:color w:val="000000"/>
                                <w:kern w:val="24"/>
                                <w:sz w:val="28"/>
                                <w:szCs w:val="28"/>
                              </w:rPr>
                              <w:t>to</w:t>
                            </w:r>
                          </w:p>
                          <w:p w14:paraId="2C97E91C" w14:textId="77777777" w:rsidR="005034EB" w:rsidRPr="004B20CA" w:rsidRDefault="004B20CA" w:rsidP="004B20CA">
                            <w:pPr>
                              <w:pStyle w:val="NormalWeb"/>
                              <w:spacing w:before="0" w:beforeAutospacing="0" w:after="0" w:afterAutospacing="0"/>
                              <w:jc w:val="center"/>
                              <w:rPr>
                                <w:rFonts w:eastAsia="Calibri"/>
                                <w:i/>
                                <w:iCs/>
                                <w:color w:val="000000"/>
                                <w:kern w:val="24"/>
                                <w:sz w:val="28"/>
                                <w:szCs w:val="28"/>
                              </w:rPr>
                            </w:pPr>
                            <w:r w:rsidRPr="004B20CA">
                              <w:rPr>
                                <w:rFonts w:eastAsia="Calibri"/>
                                <w:i/>
                                <w:iCs/>
                                <w:color w:val="000000"/>
                                <w:kern w:val="24"/>
                                <w:sz w:val="28"/>
                                <w:szCs w:val="28"/>
                              </w:rPr>
                              <w:t>Prof. Abhishek Dwivedi</w:t>
                            </w:r>
                          </w:p>
                          <w:p w14:paraId="5AD6B4E8" w14:textId="77777777" w:rsidR="008D4656" w:rsidRPr="004B20CA" w:rsidRDefault="008D4656" w:rsidP="0025212F">
                            <w:pPr>
                              <w:pStyle w:val="NormalWeb"/>
                              <w:spacing w:before="0" w:beforeAutospacing="0" w:after="0" w:afterAutospacing="0"/>
                              <w:jc w:val="center"/>
                              <w:rPr>
                                <w:rFonts w:eastAsia="Calibri"/>
                                <w:color w:val="000000"/>
                                <w:kern w:val="24"/>
                              </w:rPr>
                            </w:pPr>
                          </w:p>
                          <w:p w14:paraId="79E70B09" w14:textId="77777777" w:rsidR="008D4656" w:rsidRDefault="008D4656" w:rsidP="0025212F">
                            <w:pPr>
                              <w:pStyle w:val="NormalWeb"/>
                              <w:spacing w:before="0" w:beforeAutospacing="0" w:after="0" w:afterAutospacing="0"/>
                              <w:jc w:val="center"/>
                              <w:rPr>
                                <w:rFonts w:eastAsia="Calibri" w:cs="Arial"/>
                                <w:color w:val="000000"/>
                                <w:kern w:val="24"/>
                              </w:rPr>
                            </w:pPr>
                          </w:p>
                          <w:p w14:paraId="2F9F418C" w14:textId="77777777" w:rsidR="008D4656" w:rsidRPr="00394E19" w:rsidRDefault="008D4656" w:rsidP="0025212F">
                            <w:pPr>
                              <w:pStyle w:val="NormalWeb"/>
                              <w:spacing w:before="0" w:beforeAutospacing="0" w:after="0" w:afterAutospacing="0"/>
                              <w:jc w:val="center"/>
                              <w:rPr>
                                <w:rFonts w:eastAsia="Calibri" w:cs="Arial"/>
                                <w:color w:val="000000"/>
                                <w:kern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46322" id="Rectangle 3" o:spid="_x0000_s1026" style="position:absolute;left:0;text-align:left;margin-left:0;margin-top:1pt;width:478.65pt;height:323.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" filled="f" stroked="f">
                <v:path arrowok="t"/>
                <v:textbox>
                  <w:txbxContent>
                    <w:p w14:paraId="2CC0B195" w14:textId="77777777" w:rsidR="003C4736" w:rsidRPr="004B20CA" w:rsidRDefault="003C4736" w:rsidP="005D363F">
                      <w:pPr>
                        <w:widowControl w:val="0"/>
                        <w:autoSpaceDE w:val="0"/>
                        <w:autoSpaceDN w:val="0"/>
                        <w:adjustRightInd w:val="0"/>
                        <w:jc w:val="center"/>
                        <w:rPr>
                          <w:rFonts w:ascii="Times New Roman" w:hAnsi="Times New Roman" w:cs="Times New Roman"/>
                          <w:b/>
                          <w:bCs/>
                          <w:sz w:val="36"/>
                          <w:szCs w:val="36"/>
                        </w:rPr>
                      </w:pPr>
                      <w:r w:rsidRPr="004B20CA">
                        <w:rPr>
                          <w:rFonts w:ascii="Times New Roman" w:hAnsi="Times New Roman" w:cs="Times New Roman"/>
                          <w:b/>
                          <w:bCs/>
                          <w:sz w:val="36"/>
                          <w:szCs w:val="36"/>
                        </w:rPr>
                        <w:t xml:space="preserve">A </w:t>
                      </w:r>
                      <w:r w:rsidR="004B20CA" w:rsidRPr="004B20CA">
                        <w:rPr>
                          <w:rFonts w:ascii="Times New Roman" w:hAnsi="Times New Roman" w:cs="Times New Roman"/>
                          <w:b/>
                          <w:bCs/>
                          <w:sz w:val="36"/>
                          <w:szCs w:val="36"/>
                        </w:rPr>
                        <w:t xml:space="preserve">Mini </w:t>
                      </w:r>
                      <w:r w:rsidRPr="004B20CA">
                        <w:rPr>
                          <w:rFonts w:ascii="Times New Roman" w:hAnsi="Times New Roman" w:cs="Times New Roman"/>
                          <w:b/>
                          <w:bCs/>
                          <w:sz w:val="36"/>
                          <w:szCs w:val="36"/>
                        </w:rPr>
                        <w:t>Pr</w:t>
                      </w:r>
                      <w:r w:rsidR="008D4656" w:rsidRPr="004B20CA">
                        <w:rPr>
                          <w:rFonts w:ascii="Times New Roman" w:hAnsi="Times New Roman" w:cs="Times New Roman"/>
                          <w:b/>
                          <w:bCs/>
                          <w:sz w:val="36"/>
                          <w:szCs w:val="36"/>
                        </w:rPr>
                        <w:t>oject</w:t>
                      </w:r>
                      <w:r w:rsidRPr="004B20CA">
                        <w:rPr>
                          <w:rFonts w:ascii="Times New Roman" w:hAnsi="Times New Roman" w:cs="Times New Roman"/>
                          <w:b/>
                          <w:bCs/>
                          <w:sz w:val="36"/>
                          <w:szCs w:val="36"/>
                        </w:rPr>
                        <w:t xml:space="preserve"> Report</w:t>
                      </w:r>
                    </w:p>
                    <w:p w14:paraId="77697C77" w14:textId="77777777" w:rsidR="003C4736" w:rsidRPr="004B20CA" w:rsidRDefault="003C4736" w:rsidP="003C4736">
                      <w:pPr>
                        <w:widowControl w:val="0"/>
                        <w:autoSpaceDE w:val="0"/>
                        <w:autoSpaceDN w:val="0"/>
                        <w:adjustRightInd w:val="0"/>
                        <w:spacing w:line="186" w:lineRule="exact"/>
                        <w:jc w:val="center"/>
                        <w:rPr>
                          <w:rFonts w:ascii="Times New Roman" w:hAnsi="Times New Roman" w:cs="Times New Roman"/>
                          <w:sz w:val="24"/>
                          <w:szCs w:val="24"/>
                        </w:rPr>
                      </w:pPr>
                    </w:p>
                    <w:p w14:paraId="24D8CB2E" w14:textId="77777777" w:rsidR="003C4736" w:rsidRPr="004B20CA" w:rsidRDefault="003C4736" w:rsidP="003C4736">
                      <w:pPr>
                        <w:widowControl w:val="0"/>
                        <w:autoSpaceDE w:val="0"/>
                        <w:autoSpaceDN w:val="0"/>
                        <w:adjustRightInd w:val="0"/>
                        <w:jc w:val="center"/>
                        <w:rPr>
                          <w:rFonts w:ascii="Times New Roman" w:hAnsi="Times New Roman" w:cs="Times New Roman"/>
                          <w:sz w:val="24"/>
                          <w:szCs w:val="24"/>
                        </w:rPr>
                      </w:pPr>
                      <w:r w:rsidRPr="004B20CA">
                        <w:rPr>
                          <w:rFonts w:ascii="Times New Roman" w:hAnsi="Times New Roman" w:cs="Times New Roman"/>
                          <w:i/>
                          <w:iCs/>
                          <w:sz w:val="30"/>
                          <w:szCs w:val="30"/>
                        </w:rPr>
                        <w:t>on</w:t>
                      </w:r>
                    </w:p>
                    <w:p w14:paraId="2BF7778F" w14:textId="77777777" w:rsidR="003C4736" w:rsidRPr="004B20CA" w:rsidRDefault="003C4736" w:rsidP="003C4736">
                      <w:pPr>
                        <w:widowControl w:val="0"/>
                        <w:autoSpaceDE w:val="0"/>
                        <w:autoSpaceDN w:val="0"/>
                        <w:adjustRightInd w:val="0"/>
                        <w:spacing w:line="186" w:lineRule="exact"/>
                        <w:jc w:val="center"/>
                        <w:rPr>
                          <w:rFonts w:ascii="Times New Roman" w:hAnsi="Times New Roman" w:cs="Times New Roman"/>
                          <w:sz w:val="24"/>
                          <w:szCs w:val="24"/>
                        </w:rPr>
                      </w:pPr>
                    </w:p>
                    <w:p w14:paraId="4FB2663D" w14:textId="77777777" w:rsidR="003C4736" w:rsidRPr="004B20CA" w:rsidRDefault="008D4656" w:rsidP="003C4736">
                      <w:pPr>
                        <w:widowControl w:val="0"/>
                        <w:autoSpaceDE w:val="0"/>
                        <w:autoSpaceDN w:val="0"/>
                        <w:adjustRightInd w:val="0"/>
                        <w:jc w:val="center"/>
                        <w:rPr>
                          <w:rFonts w:ascii="Times New Roman" w:hAnsi="Times New Roman" w:cs="Times New Roman"/>
                          <w:sz w:val="40"/>
                          <w:szCs w:val="40"/>
                        </w:rPr>
                      </w:pPr>
                      <w:r w:rsidRPr="004B20CA">
                        <w:rPr>
                          <w:rFonts w:ascii="Times New Roman" w:hAnsi="Times New Roman" w:cs="Times New Roman"/>
                          <w:b/>
                          <w:bCs/>
                          <w:sz w:val="40"/>
                          <w:szCs w:val="40"/>
                        </w:rPr>
                        <w:t>TITLE</w:t>
                      </w:r>
                      <w:r w:rsidR="003C4736" w:rsidRPr="004B20CA">
                        <w:rPr>
                          <w:rFonts w:ascii="Times New Roman" w:hAnsi="Times New Roman" w:cs="Times New Roman"/>
                          <w:b/>
                          <w:bCs/>
                          <w:sz w:val="40"/>
                          <w:szCs w:val="40"/>
                        </w:rPr>
                        <w:t>_OF_</w:t>
                      </w:r>
                      <w:r w:rsidR="00A92974">
                        <w:rPr>
                          <w:rFonts w:ascii="Times New Roman" w:hAnsi="Times New Roman" w:cs="Times New Roman"/>
                          <w:b/>
                          <w:bCs/>
                          <w:sz w:val="40"/>
                          <w:szCs w:val="40"/>
                        </w:rPr>
                        <w:t>MINI_</w:t>
                      </w:r>
                      <w:r w:rsidR="003C4736" w:rsidRPr="004B20CA">
                        <w:rPr>
                          <w:rFonts w:ascii="Times New Roman" w:hAnsi="Times New Roman" w:cs="Times New Roman"/>
                          <w:b/>
                          <w:bCs/>
                          <w:sz w:val="40"/>
                          <w:szCs w:val="40"/>
                        </w:rPr>
                        <w:t>PROJECT</w:t>
                      </w:r>
                    </w:p>
                    <w:p w14:paraId="0A092255" w14:textId="77777777" w:rsidR="003C4736" w:rsidRPr="004B20CA" w:rsidRDefault="003C4736" w:rsidP="003C4736">
                      <w:pPr>
                        <w:widowControl w:val="0"/>
                        <w:autoSpaceDE w:val="0"/>
                        <w:autoSpaceDN w:val="0"/>
                        <w:adjustRightInd w:val="0"/>
                        <w:spacing w:line="269" w:lineRule="exact"/>
                        <w:jc w:val="center"/>
                        <w:rPr>
                          <w:rFonts w:ascii="Times New Roman" w:hAnsi="Times New Roman" w:cs="Times New Roman"/>
                          <w:sz w:val="24"/>
                          <w:szCs w:val="24"/>
                        </w:rPr>
                      </w:pPr>
                    </w:p>
                    <w:p w14:paraId="1B76C723" w14:textId="77777777" w:rsidR="004B20CA" w:rsidRDefault="003C4736" w:rsidP="003C4736">
                      <w:pPr>
                        <w:widowControl w:val="0"/>
                        <w:overflowPunct w:val="0"/>
                        <w:autoSpaceDE w:val="0"/>
                        <w:autoSpaceDN w:val="0"/>
                        <w:adjustRightInd w:val="0"/>
                        <w:spacing w:line="329" w:lineRule="auto"/>
                        <w:jc w:val="center"/>
                        <w:rPr>
                          <w:rFonts w:ascii="Times New Roman" w:hAnsi="Times New Roman" w:cs="Times New Roman"/>
                          <w:i/>
                          <w:iCs/>
                          <w:sz w:val="28"/>
                          <w:szCs w:val="28"/>
                        </w:rPr>
                      </w:pPr>
                      <w:r w:rsidRPr="004B20CA">
                        <w:rPr>
                          <w:rFonts w:ascii="Times New Roman" w:hAnsi="Times New Roman" w:cs="Times New Roman"/>
                          <w:i/>
                          <w:iCs/>
                          <w:sz w:val="28"/>
                          <w:szCs w:val="28"/>
                        </w:rPr>
                        <w:t xml:space="preserve">carried out as part of the </w:t>
                      </w:r>
                      <w:r w:rsidR="004B20CA">
                        <w:rPr>
                          <w:rFonts w:ascii="Times New Roman" w:hAnsi="Times New Roman" w:cs="Times New Roman"/>
                          <w:b/>
                          <w:bCs/>
                          <w:i/>
                          <w:iCs/>
                          <w:sz w:val="28"/>
                          <w:szCs w:val="28"/>
                        </w:rPr>
                        <w:t xml:space="preserve">AI Lab </w:t>
                      </w:r>
                      <w:r w:rsidR="004B20CA" w:rsidRPr="004B20CA">
                        <w:rPr>
                          <w:rFonts w:ascii="Times New Roman" w:hAnsi="Times New Roman" w:cs="Times New Roman"/>
                          <w:b/>
                          <w:bCs/>
                          <w:i/>
                          <w:iCs/>
                          <w:sz w:val="28"/>
                          <w:szCs w:val="28"/>
                          <w:lang w:val="en-IN"/>
                        </w:rPr>
                        <w:t>DS3230</w:t>
                      </w:r>
                      <w:r w:rsidRPr="004B20CA">
                        <w:rPr>
                          <w:rFonts w:ascii="Times New Roman" w:hAnsi="Times New Roman" w:cs="Times New Roman"/>
                          <w:i/>
                          <w:iCs/>
                          <w:sz w:val="28"/>
                          <w:szCs w:val="28"/>
                        </w:rPr>
                        <w:t xml:space="preserve"> </w:t>
                      </w:r>
                    </w:p>
                    <w:p w14:paraId="36C23C4B" w14:textId="77777777" w:rsidR="00394E19" w:rsidRPr="004B20CA" w:rsidRDefault="003C4736" w:rsidP="004B20CA">
                      <w:pPr>
                        <w:widowControl w:val="0"/>
                        <w:overflowPunct w:val="0"/>
                        <w:autoSpaceDE w:val="0"/>
                        <w:autoSpaceDN w:val="0"/>
                        <w:adjustRightInd w:val="0"/>
                        <w:spacing w:line="329" w:lineRule="auto"/>
                        <w:jc w:val="center"/>
                        <w:rPr>
                          <w:rFonts w:ascii="Times New Roman" w:hAnsi="Times New Roman" w:cs="Times New Roman"/>
                          <w:sz w:val="24"/>
                          <w:szCs w:val="24"/>
                        </w:rPr>
                      </w:pPr>
                      <w:r w:rsidRPr="004B20CA">
                        <w:rPr>
                          <w:rFonts w:ascii="Times New Roman" w:hAnsi="Times New Roman" w:cs="Times New Roman"/>
                          <w:i/>
                          <w:iCs/>
                          <w:sz w:val="28"/>
                          <w:szCs w:val="28"/>
                        </w:rPr>
                        <w:t xml:space="preserve">Submitted </w:t>
                      </w:r>
                    </w:p>
                    <w:p w14:paraId="548FD406" w14:textId="77777777" w:rsidR="0025212F" w:rsidRPr="004B20CA" w:rsidRDefault="008D4656" w:rsidP="0025212F">
                      <w:pPr>
                        <w:pStyle w:val="NormalWeb"/>
                        <w:spacing w:before="0" w:beforeAutospacing="0" w:after="0" w:afterAutospacing="0"/>
                        <w:jc w:val="center"/>
                        <w:rPr>
                          <w:rFonts w:eastAsia="Calibri"/>
                          <w:color w:val="000000"/>
                          <w:kern w:val="24"/>
                        </w:rPr>
                      </w:pPr>
                      <w:r w:rsidRPr="004B20CA">
                        <w:rPr>
                          <w:rFonts w:eastAsia="Calibri"/>
                          <w:color w:val="000000"/>
                          <w:kern w:val="24"/>
                        </w:rPr>
                        <w:t>b</w:t>
                      </w:r>
                      <w:r w:rsidR="0025212F" w:rsidRPr="004B20CA">
                        <w:rPr>
                          <w:rFonts w:eastAsia="Calibri"/>
                          <w:color w:val="000000"/>
                          <w:kern w:val="24"/>
                        </w:rPr>
                        <w:t>y</w:t>
                      </w:r>
                    </w:p>
                    <w:p w14:paraId="2CC5CEA9" w14:textId="77777777" w:rsidR="00394E19" w:rsidRPr="004B20CA" w:rsidRDefault="00394E19" w:rsidP="0025212F">
                      <w:pPr>
                        <w:pStyle w:val="NormalWeb"/>
                        <w:spacing w:before="0" w:beforeAutospacing="0" w:after="0" w:afterAutospacing="0"/>
                        <w:jc w:val="center"/>
                      </w:pPr>
                    </w:p>
                    <w:p w14:paraId="01C5056D" w14:textId="77777777" w:rsidR="00E51B52" w:rsidRDefault="00E51B52" w:rsidP="0025212F">
                      <w:pPr>
                        <w:pStyle w:val="NormalWeb"/>
                        <w:spacing w:before="0" w:beforeAutospacing="0" w:after="0" w:afterAutospacing="0"/>
                        <w:jc w:val="center"/>
                        <w:rPr>
                          <w:rFonts w:eastAsia="Calibri"/>
                          <w:b/>
                          <w:bCs/>
                          <w:color w:val="000000"/>
                          <w:kern w:val="24"/>
                          <w:sz w:val="28"/>
                          <w:szCs w:val="28"/>
                        </w:rPr>
                      </w:pPr>
                      <w:r>
                        <w:rPr>
                          <w:rFonts w:eastAsia="Calibri"/>
                          <w:b/>
                          <w:bCs/>
                          <w:color w:val="000000"/>
                          <w:kern w:val="24"/>
                          <w:sz w:val="28"/>
                          <w:szCs w:val="28"/>
                        </w:rPr>
                        <w:t>Divyansh Raiswal</w:t>
                      </w:r>
                    </w:p>
                    <w:p w14:paraId="67FED02D" w14:textId="168B8018" w:rsidR="004B20CA" w:rsidRPr="004B20CA" w:rsidRDefault="00E51B52" w:rsidP="00E51B52">
                      <w:pPr>
                        <w:pStyle w:val="NormalWeb"/>
                        <w:spacing w:before="0" w:beforeAutospacing="0" w:after="0" w:afterAutospacing="0"/>
                        <w:jc w:val="center"/>
                        <w:rPr>
                          <w:rFonts w:eastAsia="Calibri"/>
                          <w:b/>
                          <w:bCs/>
                          <w:color w:val="000000"/>
                          <w:kern w:val="24"/>
                          <w:sz w:val="28"/>
                          <w:szCs w:val="28"/>
                        </w:rPr>
                      </w:pPr>
                      <w:r>
                        <w:rPr>
                          <w:rFonts w:eastAsia="Calibri"/>
                          <w:b/>
                          <w:bCs/>
                          <w:color w:val="000000"/>
                          <w:kern w:val="24"/>
                          <w:sz w:val="28"/>
                          <w:szCs w:val="28"/>
                        </w:rPr>
                        <w:t>219309166</w:t>
                      </w:r>
                    </w:p>
                    <w:p w14:paraId="35854D5A" w14:textId="77777777" w:rsidR="004B20CA" w:rsidRDefault="004B20CA" w:rsidP="004B20CA">
                      <w:pPr>
                        <w:pStyle w:val="NormalWeb"/>
                        <w:spacing w:before="0" w:beforeAutospacing="0" w:after="0" w:afterAutospacing="0"/>
                        <w:jc w:val="center"/>
                        <w:rPr>
                          <w:rFonts w:eastAsia="Calibri"/>
                          <w:color w:val="000000"/>
                          <w:kern w:val="24"/>
                        </w:rPr>
                      </w:pPr>
                    </w:p>
                    <w:p w14:paraId="55F54AF6" w14:textId="77777777" w:rsidR="004B20CA" w:rsidRPr="004B20CA" w:rsidRDefault="004B20CA" w:rsidP="004B20CA">
                      <w:pPr>
                        <w:pStyle w:val="NormalWeb"/>
                        <w:spacing w:before="0" w:beforeAutospacing="0" w:after="0" w:afterAutospacing="0"/>
                        <w:jc w:val="center"/>
                        <w:rPr>
                          <w:rFonts w:eastAsia="Calibri"/>
                          <w:i/>
                          <w:iCs/>
                          <w:color w:val="000000"/>
                          <w:kern w:val="24"/>
                          <w:sz w:val="28"/>
                          <w:szCs w:val="28"/>
                        </w:rPr>
                      </w:pPr>
                      <w:r w:rsidRPr="004B20CA">
                        <w:rPr>
                          <w:rFonts w:eastAsia="Calibri"/>
                          <w:i/>
                          <w:iCs/>
                          <w:color w:val="000000"/>
                          <w:kern w:val="24"/>
                          <w:sz w:val="28"/>
                          <w:szCs w:val="28"/>
                        </w:rPr>
                        <w:t xml:space="preserve">Submitted </w:t>
                      </w:r>
                    </w:p>
                    <w:p w14:paraId="3E49B455" w14:textId="77777777" w:rsidR="004B20CA" w:rsidRPr="004B20CA" w:rsidRDefault="004B20CA" w:rsidP="004B20CA">
                      <w:pPr>
                        <w:pStyle w:val="NormalWeb"/>
                        <w:spacing w:before="0" w:beforeAutospacing="0" w:after="0" w:afterAutospacing="0"/>
                        <w:jc w:val="center"/>
                        <w:rPr>
                          <w:rFonts w:eastAsia="Calibri"/>
                          <w:i/>
                          <w:iCs/>
                          <w:color w:val="000000"/>
                          <w:kern w:val="24"/>
                          <w:sz w:val="28"/>
                          <w:szCs w:val="28"/>
                        </w:rPr>
                      </w:pPr>
                      <w:r w:rsidRPr="004B20CA">
                        <w:rPr>
                          <w:rFonts w:eastAsia="Calibri"/>
                          <w:i/>
                          <w:iCs/>
                          <w:color w:val="000000"/>
                          <w:kern w:val="24"/>
                          <w:sz w:val="28"/>
                          <w:szCs w:val="28"/>
                        </w:rPr>
                        <w:t>to</w:t>
                      </w:r>
                    </w:p>
                    <w:p w14:paraId="2C97E91C" w14:textId="77777777" w:rsidR="005034EB" w:rsidRPr="004B20CA" w:rsidRDefault="004B20CA" w:rsidP="004B20CA">
                      <w:pPr>
                        <w:pStyle w:val="NormalWeb"/>
                        <w:spacing w:before="0" w:beforeAutospacing="0" w:after="0" w:afterAutospacing="0"/>
                        <w:jc w:val="center"/>
                        <w:rPr>
                          <w:rFonts w:eastAsia="Calibri"/>
                          <w:i/>
                          <w:iCs/>
                          <w:color w:val="000000"/>
                          <w:kern w:val="24"/>
                          <w:sz w:val="28"/>
                          <w:szCs w:val="28"/>
                        </w:rPr>
                      </w:pPr>
                      <w:r w:rsidRPr="004B20CA">
                        <w:rPr>
                          <w:rFonts w:eastAsia="Calibri"/>
                          <w:i/>
                          <w:iCs/>
                          <w:color w:val="000000"/>
                          <w:kern w:val="24"/>
                          <w:sz w:val="28"/>
                          <w:szCs w:val="28"/>
                        </w:rPr>
                        <w:t>Prof. Abhishek Dwivedi</w:t>
                      </w:r>
                    </w:p>
                    <w:p w14:paraId="5AD6B4E8" w14:textId="77777777" w:rsidR="008D4656" w:rsidRPr="004B20CA" w:rsidRDefault="008D4656" w:rsidP="0025212F">
                      <w:pPr>
                        <w:pStyle w:val="NormalWeb"/>
                        <w:spacing w:before="0" w:beforeAutospacing="0" w:after="0" w:afterAutospacing="0"/>
                        <w:jc w:val="center"/>
                        <w:rPr>
                          <w:rFonts w:eastAsia="Calibri"/>
                          <w:color w:val="000000"/>
                          <w:kern w:val="24"/>
                        </w:rPr>
                      </w:pPr>
                    </w:p>
                    <w:p w14:paraId="79E70B09" w14:textId="77777777" w:rsidR="008D4656" w:rsidRDefault="008D4656" w:rsidP="0025212F">
                      <w:pPr>
                        <w:pStyle w:val="NormalWeb"/>
                        <w:spacing w:before="0" w:beforeAutospacing="0" w:after="0" w:afterAutospacing="0"/>
                        <w:jc w:val="center"/>
                        <w:rPr>
                          <w:rFonts w:eastAsia="Calibri" w:cs="Arial"/>
                          <w:color w:val="000000"/>
                          <w:kern w:val="24"/>
                        </w:rPr>
                      </w:pPr>
                    </w:p>
                    <w:p w14:paraId="2F9F418C" w14:textId="77777777" w:rsidR="008D4656" w:rsidRPr="00394E19" w:rsidRDefault="008D4656" w:rsidP="0025212F">
                      <w:pPr>
                        <w:pStyle w:val="NormalWeb"/>
                        <w:spacing w:before="0" w:beforeAutospacing="0" w:after="0" w:afterAutospacing="0"/>
                        <w:jc w:val="center"/>
                        <w:rPr>
                          <w:rFonts w:eastAsia="Calibri" w:cs="Arial"/>
                          <w:color w:val="000000"/>
                          <w:kern w:val="24"/>
                        </w:rPr>
                      </w:pPr>
                    </w:p>
                  </w:txbxContent>
                </v:textbox>
              </v:rect>
            </w:pict>
          </mc:Fallback>
        </mc:AlternateContent>
      </w:r>
    </w:p>
    <w:p w14:paraId="20B3E7B4" w14:textId="77777777" w:rsidR="003C4623" w:rsidRDefault="003C4623" w:rsidP="003C4623">
      <w:pPr>
        <w:spacing w:line="0" w:lineRule="atLeast"/>
        <w:jc w:val="center"/>
        <w:rPr>
          <w:rFonts w:ascii="Times New Roman" w:hAnsi="Times New Roman" w:cs="Times New Roman"/>
          <w:b/>
          <w:sz w:val="30"/>
        </w:rPr>
      </w:pPr>
    </w:p>
    <w:p w14:paraId="30CCB4D4" w14:textId="77777777" w:rsidR="003C4623" w:rsidRDefault="003C4623" w:rsidP="003C4623">
      <w:pPr>
        <w:spacing w:line="0" w:lineRule="atLeast"/>
        <w:jc w:val="center"/>
        <w:rPr>
          <w:rFonts w:ascii="Times New Roman" w:hAnsi="Times New Roman" w:cs="Times New Roman"/>
          <w:b/>
          <w:sz w:val="30"/>
        </w:rPr>
      </w:pPr>
    </w:p>
    <w:p w14:paraId="3841EF56" w14:textId="77777777" w:rsidR="003C4623" w:rsidRDefault="003C4623" w:rsidP="003C4623">
      <w:pPr>
        <w:spacing w:line="0" w:lineRule="atLeast"/>
        <w:jc w:val="center"/>
        <w:rPr>
          <w:rFonts w:ascii="Times New Roman" w:hAnsi="Times New Roman" w:cs="Times New Roman"/>
          <w:b/>
          <w:sz w:val="30"/>
        </w:rPr>
      </w:pPr>
    </w:p>
    <w:p w14:paraId="54878EEB" w14:textId="77777777" w:rsidR="003C4623" w:rsidRDefault="003C4623" w:rsidP="003C4623">
      <w:pPr>
        <w:spacing w:line="0" w:lineRule="atLeast"/>
        <w:jc w:val="center"/>
        <w:rPr>
          <w:rFonts w:ascii="Times New Roman" w:hAnsi="Times New Roman" w:cs="Times New Roman"/>
          <w:b/>
          <w:sz w:val="30"/>
        </w:rPr>
      </w:pPr>
    </w:p>
    <w:p w14:paraId="6F82B944" w14:textId="77777777" w:rsidR="006D365D" w:rsidRDefault="006D365D" w:rsidP="003C4623">
      <w:pPr>
        <w:spacing w:line="0" w:lineRule="atLeast"/>
        <w:jc w:val="center"/>
        <w:rPr>
          <w:rFonts w:ascii="Times New Roman" w:hAnsi="Times New Roman" w:cs="Times New Roman"/>
          <w:b/>
          <w:sz w:val="30"/>
        </w:rPr>
      </w:pPr>
    </w:p>
    <w:p w14:paraId="050A5520" w14:textId="77777777" w:rsidR="0025212F" w:rsidRDefault="0025212F" w:rsidP="003C4623">
      <w:pPr>
        <w:spacing w:line="0" w:lineRule="atLeast"/>
        <w:jc w:val="center"/>
        <w:rPr>
          <w:sz w:val="27"/>
        </w:rPr>
      </w:pPr>
    </w:p>
    <w:p w14:paraId="787063FE" w14:textId="77777777" w:rsidR="0025212F" w:rsidRDefault="0025212F" w:rsidP="003C4623">
      <w:pPr>
        <w:spacing w:line="0" w:lineRule="atLeast"/>
        <w:jc w:val="center"/>
        <w:rPr>
          <w:sz w:val="27"/>
        </w:rPr>
      </w:pPr>
    </w:p>
    <w:p w14:paraId="0AB91065" w14:textId="77777777" w:rsidR="0025212F" w:rsidRDefault="0025212F" w:rsidP="003C4623">
      <w:pPr>
        <w:spacing w:line="0" w:lineRule="atLeast"/>
        <w:jc w:val="center"/>
        <w:rPr>
          <w:sz w:val="27"/>
        </w:rPr>
      </w:pPr>
    </w:p>
    <w:p w14:paraId="78B6B5C0" w14:textId="77777777" w:rsidR="0025212F" w:rsidRDefault="0025212F" w:rsidP="003C4623">
      <w:pPr>
        <w:spacing w:line="0" w:lineRule="atLeast"/>
        <w:jc w:val="center"/>
        <w:rPr>
          <w:sz w:val="27"/>
        </w:rPr>
      </w:pPr>
    </w:p>
    <w:p w14:paraId="14677665" w14:textId="77777777" w:rsidR="0025212F" w:rsidRDefault="0025212F" w:rsidP="003C4623">
      <w:pPr>
        <w:spacing w:line="0" w:lineRule="atLeast"/>
        <w:jc w:val="center"/>
        <w:rPr>
          <w:sz w:val="27"/>
        </w:rPr>
      </w:pPr>
    </w:p>
    <w:p w14:paraId="6035CD0B" w14:textId="77777777" w:rsidR="0025212F" w:rsidRDefault="0025212F" w:rsidP="003C4623">
      <w:pPr>
        <w:spacing w:line="0" w:lineRule="atLeast"/>
        <w:jc w:val="center"/>
        <w:rPr>
          <w:sz w:val="27"/>
        </w:rPr>
      </w:pPr>
    </w:p>
    <w:p w14:paraId="0B07FC5C" w14:textId="77777777" w:rsidR="0025212F" w:rsidRDefault="0025212F" w:rsidP="003C4623">
      <w:pPr>
        <w:spacing w:line="0" w:lineRule="atLeast"/>
        <w:jc w:val="center"/>
        <w:rPr>
          <w:sz w:val="27"/>
        </w:rPr>
      </w:pPr>
    </w:p>
    <w:p w14:paraId="4C691556" w14:textId="77777777" w:rsidR="0025212F" w:rsidRDefault="0025212F" w:rsidP="003C4623">
      <w:pPr>
        <w:spacing w:line="0" w:lineRule="atLeast"/>
        <w:jc w:val="center"/>
        <w:rPr>
          <w:sz w:val="27"/>
        </w:rPr>
      </w:pPr>
    </w:p>
    <w:p w14:paraId="76645BC1" w14:textId="77777777" w:rsidR="0025212F" w:rsidRDefault="0025212F" w:rsidP="003C4623">
      <w:pPr>
        <w:spacing w:line="0" w:lineRule="atLeast"/>
        <w:jc w:val="center"/>
        <w:rPr>
          <w:sz w:val="27"/>
        </w:rPr>
      </w:pPr>
    </w:p>
    <w:p w14:paraId="03210150" w14:textId="77777777" w:rsidR="00394E19" w:rsidRDefault="00394E19" w:rsidP="003C4623">
      <w:pPr>
        <w:spacing w:line="0" w:lineRule="atLeast"/>
        <w:jc w:val="center"/>
        <w:rPr>
          <w:sz w:val="27"/>
        </w:rPr>
      </w:pPr>
    </w:p>
    <w:p w14:paraId="243C19D4" w14:textId="77777777" w:rsidR="00394E19" w:rsidRDefault="00394E19" w:rsidP="003C4623">
      <w:pPr>
        <w:spacing w:line="0" w:lineRule="atLeast"/>
        <w:jc w:val="center"/>
        <w:rPr>
          <w:sz w:val="27"/>
        </w:rPr>
      </w:pPr>
    </w:p>
    <w:p w14:paraId="30B7A399" w14:textId="77777777" w:rsidR="00394E19" w:rsidRDefault="00394E19" w:rsidP="003C4623">
      <w:pPr>
        <w:spacing w:line="0" w:lineRule="atLeast"/>
        <w:jc w:val="center"/>
        <w:rPr>
          <w:sz w:val="27"/>
        </w:rPr>
      </w:pPr>
    </w:p>
    <w:p w14:paraId="100BFD4D" w14:textId="77777777" w:rsidR="00394E19" w:rsidRDefault="00394E19" w:rsidP="003C4623">
      <w:pPr>
        <w:spacing w:line="0" w:lineRule="atLeast"/>
        <w:jc w:val="center"/>
        <w:rPr>
          <w:sz w:val="27"/>
        </w:rPr>
      </w:pPr>
    </w:p>
    <w:p w14:paraId="370128D9" w14:textId="77777777" w:rsidR="00394E19" w:rsidRDefault="00394E19" w:rsidP="003C4623">
      <w:pPr>
        <w:spacing w:line="0" w:lineRule="atLeast"/>
        <w:jc w:val="center"/>
        <w:rPr>
          <w:sz w:val="27"/>
        </w:rPr>
      </w:pPr>
    </w:p>
    <w:p w14:paraId="4288D750" w14:textId="77777777" w:rsidR="00394E19" w:rsidRDefault="008A2188" w:rsidP="003C4623">
      <w:pPr>
        <w:spacing w:line="0" w:lineRule="atLeast"/>
        <w:jc w:val="center"/>
        <w:rPr>
          <w:sz w:val="27"/>
        </w:rPr>
      </w:pPr>
      <w:r>
        <w:rPr>
          <w:noProof/>
          <w:sz w:val="27"/>
        </w:rPr>
        <w:drawing>
          <wp:inline distT="0" distB="0" distL="0" distR="0" wp14:anchorId="32420886" wp14:editId="2A4DD852">
            <wp:extent cx="2931795" cy="99631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1795" cy="996315"/>
                    </a:xfrm>
                    <a:prstGeom prst="rect">
                      <a:avLst/>
                    </a:prstGeom>
                    <a:noFill/>
                    <a:ln>
                      <a:noFill/>
                    </a:ln>
                  </pic:spPr>
                </pic:pic>
              </a:graphicData>
            </a:graphic>
          </wp:inline>
        </w:drawing>
      </w:r>
    </w:p>
    <w:p w14:paraId="16B8E0AC" w14:textId="77777777" w:rsidR="00394E19" w:rsidRDefault="00A92974" w:rsidP="00A92974">
      <w:pPr>
        <w:spacing w:line="360" w:lineRule="auto"/>
        <w:jc w:val="center"/>
        <w:rPr>
          <w:rFonts w:ascii="Times New Roman" w:hAnsi="Times New Roman" w:cs="Times New Roman"/>
          <w:b/>
          <w:bCs/>
          <w:sz w:val="32"/>
          <w:szCs w:val="32"/>
        </w:rPr>
      </w:pPr>
      <w:r w:rsidRPr="00A92974">
        <w:rPr>
          <w:rFonts w:ascii="Times New Roman" w:hAnsi="Times New Roman" w:cs="Times New Roman"/>
          <w:b/>
          <w:bCs/>
          <w:sz w:val="32"/>
          <w:szCs w:val="32"/>
        </w:rPr>
        <w:t xml:space="preserve">Section A </w:t>
      </w:r>
    </w:p>
    <w:p w14:paraId="4D8FDA56" w14:textId="658C3EB7" w:rsidR="00A92974" w:rsidRPr="00A92974" w:rsidRDefault="00A92974" w:rsidP="00A9297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Group No.: </w:t>
      </w:r>
      <w:r w:rsidR="004978FF">
        <w:rPr>
          <w:rFonts w:ascii="Times New Roman" w:hAnsi="Times New Roman" w:cs="Times New Roman"/>
          <w:b/>
          <w:bCs/>
          <w:sz w:val="32"/>
          <w:szCs w:val="32"/>
        </w:rPr>
        <w:t>20</w:t>
      </w:r>
      <w:r w:rsidR="00E2666F">
        <w:rPr>
          <w:rFonts w:ascii="Times New Roman" w:hAnsi="Times New Roman" w:cs="Times New Roman"/>
          <w:b/>
          <w:bCs/>
          <w:sz w:val="32"/>
          <w:szCs w:val="32"/>
        </w:rPr>
        <w:t>-A</w:t>
      </w:r>
    </w:p>
    <w:p w14:paraId="22B7E365" w14:textId="77777777" w:rsidR="005034EB" w:rsidRDefault="005034EB" w:rsidP="003C4623">
      <w:pPr>
        <w:spacing w:line="0" w:lineRule="atLeast"/>
        <w:jc w:val="center"/>
        <w:rPr>
          <w:sz w:val="27"/>
        </w:rPr>
      </w:pPr>
    </w:p>
    <w:p w14:paraId="039B5E7B" w14:textId="77777777" w:rsidR="00F76F06" w:rsidRDefault="00F76F06" w:rsidP="004B20CA">
      <w:pPr>
        <w:spacing w:line="0" w:lineRule="atLeast"/>
        <w:rPr>
          <w:sz w:val="27"/>
        </w:rPr>
      </w:pPr>
    </w:p>
    <w:p w14:paraId="7A843E6A" w14:textId="77777777" w:rsidR="004B20CA" w:rsidRDefault="004B20CA" w:rsidP="004B20CA">
      <w:pPr>
        <w:spacing w:line="0" w:lineRule="atLeast"/>
        <w:rPr>
          <w:sz w:val="27"/>
        </w:rPr>
      </w:pPr>
    </w:p>
    <w:p w14:paraId="3E5B6F61" w14:textId="77777777" w:rsidR="004B20CA" w:rsidRDefault="004B20CA" w:rsidP="004B20CA">
      <w:pPr>
        <w:spacing w:line="0" w:lineRule="atLeast"/>
        <w:rPr>
          <w:sz w:val="27"/>
        </w:rPr>
      </w:pPr>
    </w:p>
    <w:p w14:paraId="54CCB447" w14:textId="77777777" w:rsidR="004B20CA" w:rsidRDefault="004B20CA" w:rsidP="004B20CA">
      <w:pPr>
        <w:spacing w:line="0" w:lineRule="atLeast"/>
        <w:rPr>
          <w:sz w:val="27"/>
        </w:rPr>
      </w:pPr>
    </w:p>
    <w:p w14:paraId="4C2CF20A" w14:textId="77777777" w:rsidR="00F76F06" w:rsidRDefault="00F76F06" w:rsidP="00F76F06">
      <w:pPr>
        <w:spacing w:line="0" w:lineRule="atLeast"/>
        <w:jc w:val="center"/>
        <w:rPr>
          <w:rFonts w:ascii="Times New Roman" w:hAnsi="Times New Roman" w:cs="Times New Roman"/>
          <w:b/>
          <w:sz w:val="30"/>
        </w:rPr>
      </w:pPr>
    </w:p>
    <w:p w14:paraId="734E5933" w14:textId="77777777" w:rsidR="0025212F" w:rsidRDefault="0025212F" w:rsidP="0025212F">
      <w:pPr>
        <w:spacing w:line="0" w:lineRule="atLeast"/>
        <w:jc w:val="center"/>
        <w:rPr>
          <w:rFonts w:ascii="Times New Roman" w:hAnsi="Times New Roman" w:cs="Times New Roman"/>
          <w:b/>
          <w:bCs/>
          <w:sz w:val="30"/>
        </w:rPr>
      </w:pPr>
      <w:r w:rsidRPr="0025212F">
        <w:rPr>
          <w:rFonts w:ascii="Times New Roman" w:hAnsi="Times New Roman" w:cs="Times New Roman"/>
          <w:b/>
          <w:bCs/>
          <w:sz w:val="30"/>
        </w:rPr>
        <w:t>School of Information Technology</w:t>
      </w:r>
    </w:p>
    <w:p w14:paraId="1FC0E520" w14:textId="77777777" w:rsidR="003C4736" w:rsidRPr="0025212F" w:rsidRDefault="003C4736" w:rsidP="0025212F">
      <w:pPr>
        <w:spacing w:line="0" w:lineRule="atLeast"/>
        <w:jc w:val="center"/>
        <w:rPr>
          <w:rFonts w:ascii="Times New Roman" w:hAnsi="Times New Roman" w:cs="Times New Roman"/>
          <w:b/>
          <w:sz w:val="30"/>
        </w:rPr>
      </w:pPr>
      <w:r>
        <w:rPr>
          <w:rFonts w:ascii="Times New Roman" w:hAnsi="Times New Roman" w:cs="Times New Roman"/>
          <w:b/>
          <w:bCs/>
          <w:sz w:val="30"/>
        </w:rPr>
        <w:t xml:space="preserve">Department of </w:t>
      </w:r>
      <w:r w:rsidR="00FA7434">
        <w:rPr>
          <w:rFonts w:ascii="Times New Roman" w:hAnsi="Times New Roman" w:cs="Times New Roman"/>
          <w:b/>
          <w:bCs/>
          <w:sz w:val="30"/>
        </w:rPr>
        <w:t>Data Science and Engineering</w:t>
      </w:r>
    </w:p>
    <w:p w14:paraId="4622D02C" w14:textId="77777777" w:rsidR="0025212F" w:rsidRPr="00F1467F" w:rsidRDefault="0025212F" w:rsidP="00F76F06">
      <w:pPr>
        <w:spacing w:line="0" w:lineRule="atLeast"/>
        <w:jc w:val="center"/>
        <w:rPr>
          <w:rFonts w:ascii="Times New Roman" w:hAnsi="Times New Roman" w:cs="Times New Roman"/>
          <w:b/>
          <w:sz w:val="30"/>
        </w:rPr>
      </w:pPr>
    </w:p>
    <w:p w14:paraId="4098EFC4" w14:textId="77777777" w:rsidR="00BB039C" w:rsidRPr="00F1467F" w:rsidRDefault="00BB039C">
      <w:pPr>
        <w:spacing w:line="0" w:lineRule="atLeast"/>
        <w:jc w:val="center"/>
        <w:rPr>
          <w:rFonts w:ascii="Times New Roman" w:hAnsi="Times New Roman" w:cs="Times New Roman"/>
          <w:b/>
          <w:sz w:val="30"/>
        </w:rPr>
      </w:pPr>
      <w:r w:rsidRPr="00F1467F">
        <w:rPr>
          <w:rFonts w:ascii="Times New Roman" w:hAnsi="Times New Roman" w:cs="Times New Roman"/>
          <w:b/>
          <w:sz w:val="30"/>
        </w:rPr>
        <w:t>MANIPAL UNIVERSITY JAIPUR</w:t>
      </w:r>
    </w:p>
    <w:p w14:paraId="46330C7E" w14:textId="77777777" w:rsidR="00BB039C" w:rsidRDefault="00BB039C" w:rsidP="004B20CA">
      <w:pPr>
        <w:spacing w:line="0" w:lineRule="atLeast"/>
        <w:jc w:val="center"/>
        <w:rPr>
          <w:rFonts w:ascii="Times New Roman" w:hAnsi="Times New Roman" w:cs="Times New Roman"/>
          <w:b/>
          <w:sz w:val="30"/>
        </w:rPr>
      </w:pPr>
      <w:r w:rsidRPr="00F1467F">
        <w:rPr>
          <w:rFonts w:ascii="Times New Roman" w:hAnsi="Times New Roman" w:cs="Times New Roman"/>
          <w:b/>
          <w:sz w:val="30"/>
        </w:rPr>
        <w:t>RAJASTHAN, INDIA</w:t>
      </w:r>
    </w:p>
    <w:p w14:paraId="2F7312E5" w14:textId="77777777" w:rsidR="004B20CA" w:rsidRDefault="004B20CA" w:rsidP="004B20CA">
      <w:pPr>
        <w:spacing w:line="0" w:lineRule="atLeast"/>
        <w:jc w:val="center"/>
        <w:rPr>
          <w:rFonts w:ascii="Times New Roman" w:hAnsi="Times New Roman" w:cs="Times New Roman"/>
          <w:b/>
          <w:sz w:val="30"/>
        </w:rPr>
      </w:pPr>
    </w:p>
    <w:p w14:paraId="6CA89BDA" w14:textId="77777777" w:rsidR="00BB039C" w:rsidRPr="00F1467F" w:rsidRDefault="005034EB" w:rsidP="00A92974">
      <w:pPr>
        <w:spacing w:line="0" w:lineRule="atLeast"/>
        <w:jc w:val="center"/>
        <w:rPr>
          <w:rFonts w:ascii="Times New Roman" w:hAnsi="Times New Roman" w:cs="Times New Roman"/>
          <w:b/>
          <w:sz w:val="30"/>
        </w:rPr>
      </w:pPr>
      <w:r>
        <w:rPr>
          <w:rFonts w:ascii="Times New Roman" w:hAnsi="Times New Roman" w:cs="Times New Roman"/>
          <w:b/>
          <w:sz w:val="30"/>
        </w:rPr>
        <w:t>April</w:t>
      </w:r>
      <w:r w:rsidR="003C4736">
        <w:rPr>
          <w:rFonts w:ascii="Times New Roman" w:hAnsi="Times New Roman" w:cs="Times New Roman"/>
          <w:b/>
          <w:sz w:val="30"/>
        </w:rPr>
        <w:t xml:space="preserve"> 202</w:t>
      </w:r>
      <w:r w:rsidR="001A31F3">
        <w:rPr>
          <w:rFonts w:ascii="Times New Roman" w:hAnsi="Times New Roman" w:cs="Times New Roman"/>
          <w:b/>
          <w:sz w:val="30"/>
        </w:rPr>
        <w:t>4</w:t>
      </w:r>
    </w:p>
    <w:p w14:paraId="1B6FF109" w14:textId="77777777" w:rsidR="008B4CF0" w:rsidRDefault="008B4CF0">
      <w:pPr>
        <w:spacing w:line="0" w:lineRule="atLeast"/>
        <w:jc w:val="center"/>
        <w:rPr>
          <w:sz w:val="27"/>
        </w:rPr>
      </w:pPr>
    </w:p>
    <w:p w14:paraId="4A90B0DE" w14:textId="77777777" w:rsidR="00BB039C" w:rsidRDefault="00BB039C" w:rsidP="004B20CA">
      <w:pPr>
        <w:spacing w:line="360" w:lineRule="auto"/>
        <w:jc w:val="both"/>
        <w:rPr>
          <w:rFonts w:ascii="Times New Roman" w:eastAsia="Times New Roman" w:hAnsi="Times New Roman"/>
        </w:rPr>
      </w:pPr>
      <w:bookmarkStart w:id="0" w:name="page2"/>
      <w:bookmarkStart w:id="1" w:name="page5"/>
      <w:bookmarkEnd w:id="0"/>
      <w:bookmarkEnd w:id="1"/>
    </w:p>
    <w:p w14:paraId="2BDE0ECA" w14:textId="77777777" w:rsidR="00BB039C" w:rsidRDefault="00BB039C" w:rsidP="00FC64A2">
      <w:pPr>
        <w:spacing w:line="0" w:lineRule="atLeast"/>
        <w:jc w:val="both"/>
        <w:rPr>
          <w:rFonts w:ascii="Times New Roman" w:eastAsia="Times New Roman" w:hAnsi="Times New Roman"/>
          <w:sz w:val="24"/>
        </w:rPr>
        <w:sectPr w:rsidR="00BB039C" w:rsidSect="003A25B3">
          <w:headerReference w:type="even" r:id="rId9"/>
          <w:headerReference w:type="default" r:id="rId10"/>
          <w:footerReference w:type="even" r:id="rId11"/>
          <w:footerReference w:type="default" r:id="rId12"/>
          <w:headerReference w:type="first" r:id="rId13"/>
          <w:footerReference w:type="first" r:id="rId14"/>
          <w:pgSz w:w="11900" w:h="16840"/>
          <w:pgMar w:top="972" w:right="980" w:bottom="1440" w:left="1000" w:header="0" w:footer="0" w:gutter="0"/>
          <w:cols w:space="0" w:equalWidth="0">
            <w:col w:w="9920"/>
          </w:cols>
          <w:docGrid w:linePitch="360"/>
        </w:sectPr>
      </w:pPr>
    </w:p>
    <w:p w14:paraId="4DAC29F4" w14:textId="2DBF9393" w:rsidR="000212AD" w:rsidRPr="000212AD" w:rsidRDefault="000212AD" w:rsidP="00FC64A2">
      <w:pPr>
        <w:spacing w:line="0" w:lineRule="atLeast"/>
        <w:rPr>
          <w:rFonts w:ascii="Times New Roman" w:eastAsia="Times New Roman" w:hAnsi="Times New Roman"/>
          <w:sz w:val="24"/>
        </w:rPr>
      </w:pPr>
      <w:bookmarkStart w:id="2" w:name="page6"/>
      <w:bookmarkStart w:id="3" w:name="page7"/>
      <w:bookmarkStart w:id="4" w:name="page8"/>
      <w:bookmarkStart w:id="5" w:name="page9"/>
      <w:bookmarkStart w:id="6" w:name="page10"/>
      <w:bookmarkEnd w:id="2"/>
      <w:bookmarkEnd w:id="3"/>
      <w:bookmarkEnd w:id="4"/>
      <w:bookmarkEnd w:id="5"/>
      <w:bookmarkEnd w:id="6"/>
      <w:r w:rsidRPr="000212AD">
        <w:rPr>
          <w:rFonts w:ascii="Times New Roman" w:eastAsia="Times New Roman" w:hAnsi="Times New Roman"/>
          <w:sz w:val="24"/>
        </w:rPr>
        <w:lastRenderedPageBreak/>
        <w:t>Section A</w:t>
      </w:r>
    </w:p>
    <w:p w14:paraId="60D25EEA" w14:textId="77777777" w:rsidR="000212AD" w:rsidRPr="000212AD" w:rsidRDefault="000212AD" w:rsidP="000212AD">
      <w:pPr>
        <w:spacing w:line="0" w:lineRule="atLeast"/>
        <w:ind w:left="3"/>
        <w:rPr>
          <w:rFonts w:ascii="Times New Roman" w:eastAsia="Times New Roman" w:hAnsi="Times New Roman"/>
          <w:sz w:val="24"/>
        </w:rPr>
      </w:pPr>
    </w:p>
    <w:p w14:paraId="019018B8" w14:textId="611B0454" w:rsidR="000212AD" w:rsidRPr="000212AD" w:rsidRDefault="000212AD" w:rsidP="000212AD">
      <w:pPr>
        <w:spacing w:line="0" w:lineRule="atLeast"/>
        <w:ind w:left="3"/>
        <w:rPr>
          <w:rFonts w:ascii="Times New Roman" w:eastAsia="Times New Roman" w:hAnsi="Times New Roman"/>
          <w:sz w:val="24"/>
        </w:rPr>
      </w:pPr>
      <w:r w:rsidRPr="000212AD">
        <w:rPr>
          <w:rFonts w:ascii="Times New Roman" w:eastAsia="Times New Roman" w:hAnsi="Times New Roman"/>
          <w:sz w:val="24"/>
        </w:rPr>
        <w:t xml:space="preserve">Group No.: </w:t>
      </w:r>
      <w:r w:rsidR="00E2666F">
        <w:rPr>
          <w:rFonts w:ascii="Times New Roman" w:eastAsia="Times New Roman" w:hAnsi="Times New Roman"/>
          <w:sz w:val="24"/>
        </w:rPr>
        <w:t>20-A</w:t>
      </w:r>
    </w:p>
    <w:p w14:paraId="1010F8EE" w14:textId="77777777" w:rsidR="000212AD" w:rsidRPr="000212AD" w:rsidRDefault="000212AD" w:rsidP="000212AD">
      <w:pPr>
        <w:spacing w:line="0" w:lineRule="atLeast"/>
        <w:ind w:left="3"/>
        <w:rPr>
          <w:rFonts w:ascii="Times New Roman" w:eastAsia="Times New Roman" w:hAnsi="Times New Roman"/>
          <w:sz w:val="24"/>
        </w:rPr>
      </w:pPr>
    </w:p>
    <w:p w14:paraId="762A6AC5" w14:textId="059DC9DB" w:rsidR="000212AD" w:rsidRPr="000212AD" w:rsidRDefault="000212AD" w:rsidP="000212AD">
      <w:pPr>
        <w:spacing w:line="0" w:lineRule="atLeast"/>
        <w:ind w:left="3"/>
        <w:rPr>
          <w:rFonts w:ascii="Times New Roman" w:eastAsia="Times New Roman" w:hAnsi="Times New Roman"/>
          <w:sz w:val="24"/>
        </w:rPr>
      </w:pPr>
      <w:r w:rsidRPr="000212AD">
        <w:rPr>
          <w:rFonts w:ascii="Times New Roman" w:eastAsia="Times New Roman" w:hAnsi="Times New Roman"/>
          <w:sz w:val="24"/>
        </w:rPr>
        <w:t xml:space="preserve">School of Information Technology  </w:t>
      </w:r>
    </w:p>
    <w:p w14:paraId="544F08A1" w14:textId="1886797D" w:rsidR="000212AD" w:rsidRPr="000212AD" w:rsidRDefault="000212AD" w:rsidP="000212AD">
      <w:pPr>
        <w:spacing w:line="0" w:lineRule="atLeast"/>
        <w:ind w:left="3"/>
        <w:rPr>
          <w:rFonts w:ascii="Times New Roman" w:eastAsia="Times New Roman" w:hAnsi="Times New Roman"/>
          <w:sz w:val="24"/>
        </w:rPr>
      </w:pPr>
      <w:r w:rsidRPr="000212AD">
        <w:rPr>
          <w:rFonts w:ascii="Times New Roman" w:eastAsia="Times New Roman" w:hAnsi="Times New Roman"/>
          <w:sz w:val="24"/>
        </w:rPr>
        <w:t xml:space="preserve">Department of Data Science and Engineering  </w:t>
      </w:r>
    </w:p>
    <w:p w14:paraId="770AF0DC" w14:textId="07A97B6C" w:rsidR="000212AD" w:rsidRPr="000212AD" w:rsidRDefault="000212AD" w:rsidP="000212AD">
      <w:pPr>
        <w:spacing w:line="0" w:lineRule="atLeast"/>
        <w:ind w:left="3"/>
        <w:rPr>
          <w:rFonts w:ascii="Times New Roman" w:eastAsia="Times New Roman" w:hAnsi="Times New Roman"/>
          <w:sz w:val="24"/>
        </w:rPr>
      </w:pPr>
      <w:r w:rsidRPr="000212AD">
        <w:rPr>
          <w:rFonts w:ascii="Times New Roman" w:eastAsia="Times New Roman" w:hAnsi="Times New Roman"/>
          <w:sz w:val="24"/>
        </w:rPr>
        <w:t xml:space="preserve">MANIPAL UNIVERSITY JAIPUR </w:t>
      </w:r>
    </w:p>
    <w:p w14:paraId="79C72918" w14:textId="284656F4" w:rsidR="000212AD" w:rsidRPr="000212AD" w:rsidRDefault="000212AD" w:rsidP="000212AD">
      <w:pPr>
        <w:spacing w:line="0" w:lineRule="atLeast"/>
        <w:ind w:left="3"/>
        <w:rPr>
          <w:rFonts w:ascii="Times New Roman" w:eastAsia="Times New Roman" w:hAnsi="Times New Roman"/>
          <w:sz w:val="24"/>
        </w:rPr>
      </w:pPr>
      <w:r w:rsidRPr="000212AD">
        <w:rPr>
          <w:rFonts w:ascii="Times New Roman" w:eastAsia="Times New Roman" w:hAnsi="Times New Roman"/>
          <w:sz w:val="24"/>
        </w:rPr>
        <w:t xml:space="preserve">RAJASTHAN, INDIA  </w:t>
      </w:r>
    </w:p>
    <w:p w14:paraId="6880839D" w14:textId="1534BE3E" w:rsidR="000212AD" w:rsidRPr="000212AD" w:rsidRDefault="000212AD" w:rsidP="000212AD">
      <w:pPr>
        <w:spacing w:line="0" w:lineRule="atLeast"/>
        <w:ind w:left="3"/>
        <w:rPr>
          <w:rFonts w:ascii="Times New Roman" w:eastAsia="Times New Roman" w:hAnsi="Times New Roman"/>
          <w:sz w:val="24"/>
        </w:rPr>
      </w:pPr>
      <w:r w:rsidRPr="000212AD">
        <w:rPr>
          <w:rFonts w:ascii="Times New Roman" w:eastAsia="Times New Roman" w:hAnsi="Times New Roman"/>
          <w:sz w:val="24"/>
        </w:rPr>
        <w:t>April 2024</w:t>
      </w:r>
    </w:p>
    <w:p w14:paraId="25460EA8" w14:textId="77777777" w:rsidR="000212AD" w:rsidRDefault="000212AD" w:rsidP="000212AD">
      <w:pPr>
        <w:spacing w:line="0" w:lineRule="atLeast"/>
        <w:ind w:left="3"/>
        <w:rPr>
          <w:rFonts w:ascii="Times New Roman" w:eastAsia="Times New Roman" w:hAnsi="Times New Roman"/>
          <w:sz w:val="24"/>
        </w:rPr>
      </w:pPr>
    </w:p>
    <w:p w14:paraId="118B1143" w14:textId="77777777" w:rsidR="00FC64A2" w:rsidRDefault="00FC64A2" w:rsidP="000212AD">
      <w:pPr>
        <w:spacing w:line="0" w:lineRule="atLeast"/>
        <w:ind w:left="3"/>
        <w:rPr>
          <w:rFonts w:ascii="Times New Roman" w:eastAsia="Times New Roman" w:hAnsi="Times New Roman"/>
          <w:sz w:val="24"/>
        </w:rPr>
      </w:pPr>
    </w:p>
    <w:p w14:paraId="769E3E8A" w14:textId="77777777" w:rsidR="00FC64A2" w:rsidRPr="000212AD" w:rsidRDefault="00FC64A2" w:rsidP="000212AD">
      <w:pPr>
        <w:spacing w:line="0" w:lineRule="atLeast"/>
        <w:ind w:left="3"/>
        <w:rPr>
          <w:rFonts w:ascii="Times New Roman" w:eastAsia="Times New Roman" w:hAnsi="Times New Roman"/>
          <w:sz w:val="24"/>
        </w:rPr>
      </w:pPr>
    </w:p>
    <w:p w14:paraId="0BACF6BC" w14:textId="48E94B86" w:rsidR="000212AD" w:rsidRPr="00152A3D" w:rsidRDefault="000212AD" w:rsidP="000212AD">
      <w:pPr>
        <w:spacing w:line="0" w:lineRule="atLeast"/>
        <w:ind w:left="3"/>
        <w:rPr>
          <w:rFonts w:ascii="Times New Roman" w:eastAsia="Times New Roman" w:hAnsi="Times New Roman"/>
          <w:b/>
          <w:bCs/>
          <w:sz w:val="28"/>
          <w:szCs w:val="28"/>
        </w:rPr>
      </w:pPr>
      <w:r w:rsidRPr="00152A3D">
        <w:rPr>
          <w:rFonts w:ascii="Times New Roman" w:eastAsia="Times New Roman" w:hAnsi="Times New Roman"/>
          <w:b/>
          <w:bCs/>
          <w:sz w:val="28"/>
          <w:szCs w:val="28"/>
        </w:rPr>
        <w:t>ABSTRACT</w:t>
      </w:r>
    </w:p>
    <w:p w14:paraId="05824A84" w14:textId="77777777" w:rsidR="000212AD" w:rsidRPr="000212AD" w:rsidRDefault="000212AD" w:rsidP="000212AD">
      <w:pPr>
        <w:spacing w:line="0" w:lineRule="atLeast"/>
        <w:ind w:left="3"/>
        <w:rPr>
          <w:rFonts w:ascii="Times New Roman" w:eastAsia="Times New Roman" w:hAnsi="Times New Roman"/>
          <w:sz w:val="24"/>
        </w:rPr>
      </w:pPr>
    </w:p>
    <w:p w14:paraId="73B270BC" w14:textId="77777777" w:rsidR="00FC64A2" w:rsidRPr="00FC64A2" w:rsidRDefault="00FC64A2" w:rsidP="00FC64A2">
      <w:pPr>
        <w:spacing w:line="0" w:lineRule="atLeast"/>
        <w:ind w:left="3"/>
        <w:rPr>
          <w:rFonts w:ascii="Times New Roman" w:eastAsia="Times New Roman" w:hAnsi="Times New Roman"/>
          <w:sz w:val="24"/>
        </w:rPr>
      </w:pPr>
    </w:p>
    <w:p w14:paraId="1F9BD8D4" w14:textId="77777777" w:rsidR="00FC64A2" w:rsidRPr="00FC64A2" w:rsidRDefault="00FC64A2" w:rsidP="00FC64A2">
      <w:pPr>
        <w:spacing w:line="0" w:lineRule="atLeast"/>
        <w:ind w:left="3"/>
        <w:rPr>
          <w:rFonts w:ascii="Times New Roman" w:eastAsia="Times New Roman" w:hAnsi="Times New Roman"/>
          <w:sz w:val="24"/>
        </w:rPr>
      </w:pPr>
      <w:r w:rsidRPr="00FC64A2">
        <w:rPr>
          <w:rFonts w:ascii="Times New Roman" w:eastAsia="Times New Roman" w:hAnsi="Times New Roman"/>
          <w:sz w:val="24"/>
        </w:rPr>
        <w:t xml:space="preserve">In the current landscape of digital transformation, the integration of natural language processing (NLP) technologies into various domains, including healthcare, has shown significant promise in enhancing service delivery and information accessibility. This project leverages the advanced capabilities of language models and vector space embedding techniques to develop a medical query-response system, aimed at providing precise and contextually relevant medical information to users. Utilizing state-of-the-art models such as LLaMA-2-7B and sentence-transformers' MiniLM-L6-v2, the system capitalizes on a retrieval-based question answering framework to fetch and present data efficiently. The methodology encompasses the creation of a robust vector database using FAISS for efficient query retrieval, coupled with the use of </w:t>
      </w:r>
      <w:proofErr w:type="spellStart"/>
      <w:r w:rsidRPr="00FC64A2">
        <w:rPr>
          <w:rFonts w:ascii="Times New Roman" w:eastAsia="Times New Roman" w:hAnsi="Times New Roman"/>
          <w:sz w:val="24"/>
        </w:rPr>
        <w:t>Chainlit</w:t>
      </w:r>
      <w:proofErr w:type="spellEnd"/>
      <w:r w:rsidRPr="00FC64A2">
        <w:rPr>
          <w:rFonts w:ascii="Times New Roman" w:eastAsia="Times New Roman" w:hAnsi="Times New Roman"/>
          <w:sz w:val="24"/>
        </w:rPr>
        <w:t xml:space="preserve"> for real-time interaction, thereby facilitating an interactive user experience.</w:t>
      </w:r>
    </w:p>
    <w:p w14:paraId="38DA12A9" w14:textId="77777777" w:rsidR="00FC64A2" w:rsidRPr="00FC64A2" w:rsidRDefault="00FC64A2" w:rsidP="00FC64A2">
      <w:pPr>
        <w:spacing w:line="0" w:lineRule="atLeast"/>
        <w:ind w:left="3"/>
        <w:rPr>
          <w:rFonts w:ascii="Times New Roman" w:eastAsia="Times New Roman" w:hAnsi="Times New Roman"/>
          <w:sz w:val="24"/>
        </w:rPr>
      </w:pPr>
    </w:p>
    <w:p w14:paraId="74336BB9" w14:textId="4A3C33AE" w:rsidR="00F74044" w:rsidRDefault="00FC64A2" w:rsidP="00FC64A2">
      <w:pPr>
        <w:spacing w:line="0" w:lineRule="atLeast"/>
        <w:ind w:left="3"/>
        <w:rPr>
          <w:rFonts w:ascii="Times New Roman" w:eastAsia="Times New Roman" w:hAnsi="Times New Roman"/>
          <w:sz w:val="24"/>
        </w:rPr>
      </w:pPr>
      <w:r w:rsidRPr="00FC64A2">
        <w:rPr>
          <w:rFonts w:ascii="Times New Roman" w:eastAsia="Times New Roman" w:hAnsi="Times New Roman"/>
          <w:sz w:val="24"/>
        </w:rPr>
        <w:t xml:space="preserve">The developed system demonstrates a significant advancement in query handling by integrating contextual understanding and retrieval from a local database of medical documents. </w:t>
      </w:r>
      <w:r w:rsidR="00976CCC" w:rsidRPr="00FC64A2">
        <w:rPr>
          <w:rFonts w:ascii="Times New Roman" w:eastAsia="Times New Roman" w:hAnsi="Times New Roman"/>
          <w:sz w:val="24"/>
        </w:rPr>
        <w:t>Using</w:t>
      </w:r>
      <w:r w:rsidRPr="00FC64A2">
        <w:rPr>
          <w:rFonts w:ascii="Times New Roman" w:eastAsia="Times New Roman" w:hAnsi="Times New Roman"/>
          <w:sz w:val="24"/>
        </w:rPr>
        <w:t xml:space="preserve"> custom prompt templates in the </w:t>
      </w:r>
      <w:proofErr w:type="spellStart"/>
      <w:r w:rsidRPr="00FC64A2">
        <w:rPr>
          <w:rFonts w:ascii="Times New Roman" w:eastAsia="Times New Roman" w:hAnsi="Times New Roman"/>
          <w:sz w:val="24"/>
        </w:rPr>
        <w:t>LangChain</w:t>
      </w:r>
      <w:proofErr w:type="spellEnd"/>
      <w:r w:rsidRPr="00FC64A2">
        <w:rPr>
          <w:rFonts w:ascii="Times New Roman" w:eastAsia="Times New Roman" w:hAnsi="Times New Roman"/>
          <w:sz w:val="24"/>
        </w:rPr>
        <w:t xml:space="preserve"> framework, the model ensures that responses are not only accurate but also relevant to the user’s specific queries. Preliminary results indicate a high level of precision in responses, with the system effectively handling diverse medical queries and providing answers alongside citations from source documents. This not only underscores the system's potential in real-world applications but also highlights its ability to serve as an educational and informational tool in medical settings. The implications of this research extend beyond immediate user interactions, suggesting a scalable model for information dissemination in other specialized fields as well.</w:t>
      </w:r>
    </w:p>
    <w:p w14:paraId="0940828D" w14:textId="77777777" w:rsidR="00F74044" w:rsidRDefault="00F74044" w:rsidP="000212AD">
      <w:pPr>
        <w:spacing w:line="0" w:lineRule="atLeast"/>
        <w:ind w:left="3"/>
        <w:rPr>
          <w:rFonts w:ascii="Times New Roman" w:eastAsia="Times New Roman" w:hAnsi="Times New Roman"/>
          <w:sz w:val="24"/>
        </w:rPr>
      </w:pPr>
    </w:p>
    <w:p w14:paraId="5E13B47D" w14:textId="77777777" w:rsidR="00F74044" w:rsidRDefault="00F74044" w:rsidP="000212AD">
      <w:pPr>
        <w:spacing w:line="0" w:lineRule="atLeast"/>
        <w:ind w:left="3"/>
        <w:rPr>
          <w:rFonts w:ascii="Times New Roman" w:eastAsia="Times New Roman" w:hAnsi="Times New Roman"/>
          <w:sz w:val="24"/>
        </w:rPr>
      </w:pPr>
    </w:p>
    <w:p w14:paraId="5FD266D4" w14:textId="77777777" w:rsidR="00F74044" w:rsidRDefault="00F74044" w:rsidP="000212AD">
      <w:pPr>
        <w:spacing w:line="0" w:lineRule="atLeast"/>
        <w:ind w:left="3"/>
        <w:rPr>
          <w:rFonts w:ascii="Times New Roman" w:eastAsia="Times New Roman" w:hAnsi="Times New Roman"/>
          <w:sz w:val="24"/>
        </w:rPr>
      </w:pPr>
    </w:p>
    <w:p w14:paraId="46A4903B" w14:textId="77777777" w:rsidR="00F74044" w:rsidRDefault="00F74044" w:rsidP="000212AD">
      <w:pPr>
        <w:spacing w:line="0" w:lineRule="atLeast"/>
        <w:ind w:left="3"/>
        <w:rPr>
          <w:rFonts w:ascii="Times New Roman" w:eastAsia="Times New Roman" w:hAnsi="Times New Roman"/>
          <w:sz w:val="24"/>
        </w:rPr>
      </w:pPr>
    </w:p>
    <w:p w14:paraId="0D0C0B67" w14:textId="77777777" w:rsidR="00F74044" w:rsidRDefault="00F74044" w:rsidP="000212AD">
      <w:pPr>
        <w:spacing w:line="0" w:lineRule="atLeast"/>
        <w:ind w:left="3"/>
        <w:rPr>
          <w:rFonts w:ascii="Times New Roman" w:eastAsia="Times New Roman" w:hAnsi="Times New Roman"/>
          <w:sz w:val="24"/>
        </w:rPr>
      </w:pPr>
    </w:p>
    <w:p w14:paraId="78F020E5" w14:textId="77777777" w:rsidR="00F74044" w:rsidRDefault="00F74044" w:rsidP="000212AD">
      <w:pPr>
        <w:spacing w:line="0" w:lineRule="atLeast"/>
        <w:ind w:left="3"/>
        <w:rPr>
          <w:rFonts w:ascii="Times New Roman" w:eastAsia="Times New Roman" w:hAnsi="Times New Roman"/>
          <w:sz w:val="24"/>
        </w:rPr>
      </w:pPr>
    </w:p>
    <w:p w14:paraId="1C9B4B87" w14:textId="77777777" w:rsidR="00F74044" w:rsidRDefault="00F74044" w:rsidP="000212AD">
      <w:pPr>
        <w:spacing w:line="0" w:lineRule="atLeast"/>
        <w:ind w:left="3"/>
        <w:rPr>
          <w:rFonts w:ascii="Times New Roman" w:eastAsia="Times New Roman" w:hAnsi="Times New Roman"/>
          <w:sz w:val="24"/>
        </w:rPr>
      </w:pPr>
    </w:p>
    <w:p w14:paraId="6DDFD4A5" w14:textId="77777777" w:rsidR="00F74044" w:rsidRDefault="00F74044" w:rsidP="000212AD">
      <w:pPr>
        <w:spacing w:line="0" w:lineRule="atLeast"/>
        <w:ind w:left="3"/>
        <w:rPr>
          <w:rFonts w:ascii="Times New Roman" w:eastAsia="Times New Roman" w:hAnsi="Times New Roman"/>
          <w:sz w:val="24"/>
        </w:rPr>
      </w:pPr>
    </w:p>
    <w:p w14:paraId="40821053" w14:textId="77777777" w:rsidR="00F74044" w:rsidRDefault="00F74044" w:rsidP="000212AD">
      <w:pPr>
        <w:spacing w:line="0" w:lineRule="atLeast"/>
        <w:ind w:left="3"/>
        <w:rPr>
          <w:rFonts w:ascii="Times New Roman" w:eastAsia="Times New Roman" w:hAnsi="Times New Roman"/>
          <w:sz w:val="24"/>
        </w:rPr>
      </w:pPr>
    </w:p>
    <w:p w14:paraId="514F09A0" w14:textId="77777777" w:rsidR="00F74044" w:rsidRDefault="00F74044" w:rsidP="000212AD">
      <w:pPr>
        <w:spacing w:line="0" w:lineRule="atLeast"/>
        <w:ind w:left="3"/>
        <w:rPr>
          <w:rFonts w:ascii="Times New Roman" w:eastAsia="Times New Roman" w:hAnsi="Times New Roman"/>
          <w:sz w:val="24"/>
        </w:rPr>
      </w:pPr>
    </w:p>
    <w:p w14:paraId="56277272" w14:textId="77777777" w:rsidR="00F74044" w:rsidRDefault="00F74044" w:rsidP="000212AD">
      <w:pPr>
        <w:spacing w:line="0" w:lineRule="atLeast"/>
        <w:ind w:left="3"/>
        <w:rPr>
          <w:rFonts w:ascii="Times New Roman" w:eastAsia="Times New Roman" w:hAnsi="Times New Roman"/>
          <w:sz w:val="24"/>
        </w:rPr>
      </w:pPr>
    </w:p>
    <w:p w14:paraId="29F5D24B" w14:textId="77777777" w:rsidR="00FC64A2" w:rsidRDefault="00FC64A2" w:rsidP="000212AD">
      <w:pPr>
        <w:spacing w:line="0" w:lineRule="atLeast"/>
        <w:ind w:left="3"/>
        <w:rPr>
          <w:rFonts w:ascii="Times New Roman" w:eastAsia="Times New Roman" w:hAnsi="Times New Roman"/>
          <w:sz w:val="24"/>
        </w:rPr>
      </w:pPr>
    </w:p>
    <w:p w14:paraId="22AAF624" w14:textId="77777777" w:rsidR="00FC64A2" w:rsidRDefault="00FC64A2" w:rsidP="000212AD">
      <w:pPr>
        <w:spacing w:line="0" w:lineRule="atLeast"/>
        <w:ind w:left="3"/>
        <w:rPr>
          <w:rFonts w:ascii="Times New Roman" w:eastAsia="Times New Roman" w:hAnsi="Times New Roman"/>
          <w:sz w:val="24"/>
        </w:rPr>
      </w:pPr>
    </w:p>
    <w:p w14:paraId="579B0FC8" w14:textId="77777777" w:rsidR="008E0E66" w:rsidRDefault="008E0E66" w:rsidP="000212AD">
      <w:pPr>
        <w:spacing w:line="0" w:lineRule="atLeast"/>
        <w:ind w:left="3"/>
        <w:rPr>
          <w:rFonts w:ascii="Times New Roman" w:eastAsia="Times New Roman" w:hAnsi="Times New Roman"/>
          <w:sz w:val="24"/>
        </w:rPr>
      </w:pPr>
    </w:p>
    <w:p w14:paraId="4869CDC8" w14:textId="77777777" w:rsidR="008E0E66" w:rsidRDefault="008E0E66" w:rsidP="000212AD">
      <w:pPr>
        <w:spacing w:line="0" w:lineRule="atLeast"/>
        <w:ind w:left="3"/>
        <w:rPr>
          <w:rFonts w:ascii="Times New Roman" w:eastAsia="Times New Roman" w:hAnsi="Times New Roman"/>
          <w:sz w:val="24"/>
        </w:rPr>
      </w:pPr>
    </w:p>
    <w:p w14:paraId="41EB7A4A" w14:textId="77777777" w:rsidR="008E0E66" w:rsidRDefault="008E0E66" w:rsidP="000212AD">
      <w:pPr>
        <w:spacing w:line="0" w:lineRule="atLeast"/>
        <w:ind w:left="3"/>
        <w:rPr>
          <w:rFonts w:ascii="Times New Roman" w:eastAsia="Times New Roman" w:hAnsi="Times New Roman"/>
          <w:sz w:val="24"/>
        </w:rPr>
      </w:pPr>
    </w:p>
    <w:p w14:paraId="5C213BFF" w14:textId="50F281C1" w:rsidR="008E0E66" w:rsidRPr="003A760C" w:rsidRDefault="008E0E66" w:rsidP="00976CCC">
      <w:pPr>
        <w:pStyle w:val="ListParagraph"/>
        <w:numPr>
          <w:ilvl w:val="0"/>
          <w:numId w:val="21"/>
        </w:numPr>
        <w:spacing w:line="0" w:lineRule="atLeast"/>
        <w:rPr>
          <w:rFonts w:ascii="Times New Roman" w:eastAsia="Times New Roman" w:hAnsi="Times New Roman"/>
          <w:b/>
          <w:bCs/>
          <w:sz w:val="28"/>
          <w:szCs w:val="28"/>
          <w:lang w:val="en-GB"/>
        </w:rPr>
      </w:pPr>
      <w:r w:rsidRPr="003A760C">
        <w:rPr>
          <w:rFonts w:ascii="Times New Roman" w:eastAsia="Times New Roman" w:hAnsi="Times New Roman"/>
          <w:b/>
          <w:bCs/>
          <w:sz w:val="28"/>
          <w:szCs w:val="28"/>
          <w:lang w:val="en-GB"/>
        </w:rPr>
        <w:lastRenderedPageBreak/>
        <w:t>Introduction, Theory, and Objectives</w:t>
      </w:r>
    </w:p>
    <w:p w14:paraId="07548803" w14:textId="77777777" w:rsidR="00976CCC" w:rsidRPr="003A760C" w:rsidRDefault="00976CCC" w:rsidP="00976CCC">
      <w:pPr>
        <w:pStyle w:val="ListParagraph"/>
        <w:spacing w:line="0" w:lineRule="atLeast"/>
        <w:ind w:left="363"/>
        <w:rPr>
          <w:rFonts w:ascii="Times New Roman" w:eastAsia="Times New Roman" w:hAnsi="Times New Roman"/>
          <w:b/>
          <w:bCs/>
          <w:sz w:val="28"/>
          <w:szCs w:val="28"/>
          <w:lang w:val="en-GB"/>
        </w:rPr>
      </w:pPr>
    </w:p>
    <w:p w14:paraId="02078BFE" w14:textId="302AE6ED" w:rsidR="008E0E66" w:rsidRPr="003A760C" w:rsidRDefault="008E0E66" w:rsidP="00976CCC">
      <w:pPr>
        <w:pStyle w:val="ListParagraph"/>
        <w:numPr>
          <w:ilvl w:val="1"/>
          <w:numId w:val="21"/>
        </w:numPr>
        <w:spacing w:line="0" w:lineRule="atLeast"/>
        <w:rPr>
          <w:rFonts w:ascii="Times New Roman" w:eastAsia="Times New Roman" w:hAnsi="Times New Roman"/>
          <w:b/>
          <w:bCs/>
          <w:sz w:val="28"/>
          <w:szCs w:val="28"/>
          <w:lang w:val="en-GB"/>
        </w:rPr>
      </w:pPr>
      <w:r w:rsidRPr="003A760C">
        <w:rPr>
          <w:rFonts w:ascii="Times New Roman" w:eastAsia="Times New Roman" w:hAnsi="Times New Roman"/>
          <w:b/>
          <w:bCs/>
          <w:sz w:val="28"/>
          <w:szCs w:val="28"/>
          <w:lang w:val="en-GB"/>
        </w:rPr>
        <w:t>Introduction</w:t>
      </w:r>
    </w:p>
    <w:p w14:paraId="3CA56545" w14:textId="77777777" w:rsidR="00976CCC" w:rsidRPr="00976CCC" w:rsidRDefault="00976CCC" w:rsidP="00976CCC">
      <w:pPr>
        <w:pStyle w:val="ListParagraph"/>
        <w:spacing w:line="0" w:lineRule="atLeast"/>
        <w:ind w:left="363"/>
        <w:rPr>
          <w:rFonts w:ascii="Times New Roman" w:eastAsia="Times New Roman" w:hAnsi="Times New Roman"/>
          <w:sz w:val="24"/>
          <w:lang w:val="en-GB"/>
        </w:rPr>
      </w:pPr>
    </w:p>
    <w:p w14:paraId="76924764" w14:textId="77777777" w:rsidR="008E0E66" w:rsidRDefault="008E0E66" w:rsidP="008E0E66">
      <w:pPr>
        <w:spacing w:line="0" w:lineRule="atLeast"/>
        <w:ind w:left="3"/>
        <w:rPr>
          <w:rFonts w:ascii="Times New Roman" w:eastAsia="Times New Roman" w:hAnsi="Times New Roman"/>
          <w:sz w:val="24"/>
          <w:lang w:val="en-GB"/>
        </w:rPr>
      </w:pPr>
      <w:r w:rsidRPr="008E0E66">
        <w:rPr>
          <w:rFonts w:ascii="Times New Roman" w:eastAsia="Times New Roman" w:hAnsi="Times New Roman"/>
          <w:sz w:val="24"/>
          <w:lang w:val="en-GB"/>
        </w:rPr>
        <w:t>The rapid evolution of artificial intelligence (AI) and its application across various sectors has revolutionized how we access and utilize information. In the realm of healthcare, AI-powered tools are increasingly being deployed to enhance diagnostic accuracy, personalize treatment plans, and improve patient outcomes. However, the potential of AI extends beyond these applications into the domain of information retrieval and knowledge dissemination, particularly through natural language processing (NLP). This project focuses on developing a medical query-response system using advanced NLP techniques to assist individuals in obtaining reliable and precise medical information efficiently. By integrating state-of-the-art machine learning models with innovative retrieval frameworks, the project aims to deliver a tool that improves access to medical knowledge, thereby empowering users and potentially aiding in preliminary diagnostics.</w:t>
      </w:r>
    </w:p>
    <w:p w14:paraId="0BE5D0F3" w14:textId="77777777" w:rsidR="008E0E66" w:rsidRDefault="008E0E66" w:rsidP="008E0E66">
      <w:pPr>
        <w:spacing w:line="0" w:lineRule="atLeast"/>
        <w:ind w:left="3"/>
        <w:rPr>
          <w:rFonts w:ascii="Times New Roman" w:eastAsia="Times New Roman" w:hAnsi="Times New Roman"/>
          <w:sz w:val="24"/>
          <w:lang w:val="en-GB"/>
        </w:rPr>
      </w:pPr>
    </w:p>
    <w:p w14:paraId="774CE26C" w14:textId="77777777" w:rsidR="008E0E66" w:rsidRDefault="008E0E66" w:rsidP="008E0E66">
      <w:pPr>
        <w:spacing w:line="0" w:lineRule="atLeast"/>
        <w:ind w:left="3"/>
        <w:rPr>
          <w:rFonts w:ascii="Times New Roman" w:eastAsia="Times New Roman" w:hAnsi="Times New Roman"/>
          <w:sz w:val="24"/>
          <w:lang w:val="en-GB"/>
        </w:rPr>
      </w:pPr>
    </w:p>
    <w:p w14:paraId="53EF3632" w14:textId="77777777" w:rsidR="008E0E66" w:rsidRDefault="008E0E66" w:rsidP="008E0E66">
      <w:pPr>
        <w:spacing w:line="0" w:lineRule="atLeast"/>
        <w:ind w:left="3"/>
        <w:rPr>
          <w:rFonts w:ascii="Times New Roman" w:eastAsia="Times New Roman" w:hAnsi="Times New Roman"/>
          <w:sz w:val="24"/>
          <w:lang w:val="en-GB"/>
        </w:rPr>
      </w:pPr>
    </w:p>
    <w:p w14:paraId="42A070FE" w14:textId="77777777" w:rsidR="008E0E66" w:rsidRPr="008E0E66" w:rsidRDefault="008E0E66" w:rsidP="008E0E66">
      <w:pPr>
        <w:spacing w:line="0" w:lineRule="atLeast"/>
        <w:ind w:left="3"/>
        <w:rPr>
          <w:rFonts w:ascii="Times New Roman" w:eastAsia="Times New Roman" w:hAnsi="Times New Roman"/>
          <w:sz w:val="24"/>
          <w:lang w:val="en-GB"/>
        </w:rPr>
      </w:pPr>
    </w:p>
    <w:p w14:paraId="64C9C967" w14:textId="1F3A9664" w:rsidR="008E0E66" w:rsidRPr="00152A3D" w:rsidRDefault="008E0E66" w:rsidP="00976CCC">
      <w:pPr>
        <w:pStyle w:val="ListParagraph"/>
        <w:numPr>
          <w:ilvl w:val="1"/>
          <w:numId w:val="21"/>
        </w:numPr>
        <w:spacing w:line="0" w:lineRule="atLeast"/>
        <w:rPr>
          <w:rFonts w:ascii="Times New Roman" w:eastAsia="Times New Roman" w:hAnsi="Times New Roman"/>
          <w:b/>
          <w:bCs/>
          <w:sz w:val="28"/>
          <w:szCs w:val="28"/>
          <w:lang w:val="en-GB"/>
        </w:rPr>
      </w:pPr>
      <w:r w:rsidRPr="00152A3D">
        <w:rPr>
          <w:rFonts w:ascii="Times New Roman" w:eastAsia="Times New Roman" w:hAnsi="Times New Roman"/>
          <w:b/>
          <w:bCs/>
          <w:sz w:val="28"/>
          <w:szCs w:val="28"/>
          <w:lang w:val="en-GB"/>
        </w:rPr>
        <w:t>Theory</w:t>
      </w:r>
    </w:p>
    <w:p w14:paraId="287B5A0E" w14:textId="77777777" w:rsidR="00976CCC" w:rsidRPr="00976CCC" w:rsidRDefault="00976CCC" w:rsidP="00976CCC">
      <w:pPr>
        <w:pStyle w:val="ListParagraph"/>
        <w:spacing w:line="0" w:lineRule="atLeast"/>
        <w:ind w:left="363"/>
        <w:rPr>
          <w:rFonts w:ascii="Times New Roman" w:eastAsia="Times New Roman" w:hAnsi="Times New Roman"/>
          <w:sz w:val="24"/>
          <w:lang w:val="en-GB"/>
        </w:rPr>
      </w:pPr>
    </w:p>
    <w:p w14:paraId="2C4071ED" w14:textId="77777777" w:rsidR="008E0E66" w:rsidRDefault="008E0E66" w:rsidP="008E0E66">
      <w:pPr>
        <w:spacing w:line="0" w:lineRule="atLeast"/>
        <w:ind w:left="3"/>
        <w:rPr>
          <w:rFonts w:ascii="Times New Roman" w:eastAsia="Times New Roman" w:hAnsi="Times New Roman"/>
          <w:sz w:val="24"/>
          <w:lang w:val="en-GB"/>
        </w:rPr>
      </w:pPr>
      <w:r w:rsidRPr="008E0E66">
        <w:rPr>
          <w:rFonts w:ascii="Times New Roman" w:eastAsia="Times New Roman" w:hAnsi="Times New Roman"/>
          <w:sz w:val="24"/>
          <w:lang w:val="en-GB"/>
        </w:rPr>
        <w:t>At the core of the project is the challenge of effective information retrieval in the vast and growing domain of medical literature. Traditional search engines often return a plethora of results, many of which are not relevant to the user’s specific query. This challenge is addressed by employing a retrieval-based Question Answering (QA) system that leverages vector space models and large language models (LLMs). The use of embeddings, particularly sentence embeddings from models like MiniLM-L6-v2, allows for the transformation of text into a high-dimensional space where semantic similarities can be efficiently computed. These embeddings are indexed using FAISS (Facebook AI Similarity Search), a library for efficient similarity search and clustering of dense vectors. The integration of LLMs, such as LLaMA-2-7B, enables the system to understand and generate human-like responses, providing answers that are not only contextually relevant but also concise and comprehensible.</w:t>
      </w:r>
    </w:p>
    <w:p w14:paraId="5CCC0987" w14:textId="77777777" w:rsidR="008E0E66" w:rsidRDefault="008E0E66" w:rsidP="008E0E66">
      <w:pPr>
        <w:spacing w:line="0" w:lineRule="atLeast"/>
        <w:ind w:left="3"/>
        <w:rPr>
          <w:rFonts w:ascii="Times New Roman" w:eastAsia="Times New Roman" w:hAnsi="Times New Roman"/>
          <w:sz w:val="24"/>
          <w:lang w:val="en-GB"/>
        </w:rPr>
      </w:pPr>
    </w:p>
    <w:p w14:paraId="1550A149" w14:textId="77777777" w:rsidR="008E0E66" w:rsidRPr="008E0E66" w:rsidRDefault="008E0E66" w:rsidP="008E0E66">
      <w:pPr>
        <w:spacing w:line="0" w:lineRule="atLeast"/>
        <w:ind w:left="3"/>
        <w:rPr>
          <w:rFonts w:ascii="Times New Roman" w:eastAsia="Times New Roman" w:hAnsi="Times New Roman"/>
          <w:sz w:val="24"/>
          <w:lang w:val="en-GB"/>
        </w:rPr>
      </w:pPr>
    </w:p>
    <w:p w14:paraId="3F5F4E17" w14:textId="2E966937" w:rsidR="008E0E66" w:rsidRPr="00152A3D" w:rsidRDefault="008E0E66" w:rsidP="00976CCC">
      <w:pPr>
        <w:pStyle w:val="ListParagraph"/>
        <w:numPr>
          <w:ilvl w:val="1"/>
          <w:numId w:val="21"/>
        </w:numPr>
        <w:spacing w:line="0" w:lineRule="atLeast"/>
        <w:rPr>
          <w:rFonts w:ascii="Times New Roman" w:eastAsia="Times New Roman" w:hAnsi="Times New Roman"/>
          <w:b/>
          <w:bCs/>
          <w:sz w:val="28"/>
          <w:szCs w:val="28"/>
          <w:lang w:val="en-GB"/>
        </w:rPr>
      </w:pPr>
      <w:r w:rsidRPr="00152A3D">
        <w:rPr>
          <w:rFonts w:ascii="Times New Roman" w:eastAsia="Times New Roman" w:hAnsi="Times New Roman"/>
          <w:b/>
          <w:bCs/>
          <w:sz w:val="28"/>
          <w:szCs w:val="28"/>
          <w:lang w:val="en-GB"/>
        </w:rPr>
        <w:t>Objectives</w:t>
      </w:r>
    </w:p>
    <w:p w14:paraId="6F627103" w14:textId="77777777" w:rsidR="00976CCC" w:rsidRPr="00976CCC" w:rsidRDefault="00976CCC" w:rsidP="00976CCC">
      <w:pPr>
        <w:pStyle w:val="ListParagraph"/>
        <w:spacing w:line="0" w:lineRule="atLeast"/>
        <w:ind w:left="363"/>
        <w:rPr>
          <w:rFonts w:ascii="Times New Roman" w:eastAsia="Times New Roman" w:hAnsi="Times New Roman"/>
          <w:sz w:val="24"/>
          <w:lang w:val="en-GB"/>
        </w:rPr>
      </w:pPr>
    </w:p>
    <w:p w14:paraId="46439CA6" w14:textId="77777777" w:rsidR="008E0E66" w:rsidRPr="008E0E66" w:rsidRDefault="008E0E66" w:rsidP="008E0E66">
      <w:pPr>
        <w:spacing w:line="0" w:lineRule="atLeast"/>
        <w:ind w:left="3"/>
        <w:rPr>
          <w:rFonts w:ascii="Times New Roman" w:eastAsia="Times New Roman" w:hAnsi="Times New Roman"/>
          <w:sz w:val="24"/>
          <w:lang w:val="en-GB"/>
        </w:rPr>
      </w:pPr>
      <w:r w:rsidRPr="008E0E66">
        <w:rPr>
          <w:rFonts w:ascii="Times New Roman" w:eastAsia="Times New Roman" w:hAnsi="Times New Roman"/>
          <w:sz w:val="24"/>
          <w:lang w:val="en-GB"/>
        </w:rPr>
        <w:t>The primary objectives of this project are:</w:t>
      </w:r>
    </w:p>
    <w:p w14:paraId="2ADD7368" w14:textId="77777777" w:rsidR="008E0E66" w:rsidRPr="008E0E66" w:rsidRDefault="008E0E66" w:rsidP="008E0E66">
      <w:pPr>
        <w:numPr>
          <w:ilvl w:val="0"/>
          <w:numId w:val="12"/>
        </w:numPr>
        <w:spacing w:line="0" w:lineRule="atLeast"/>
        <w:rPr>
          <w:rFonts w:ascii="Times New Roman" w:eastAsia="Times New Roman" w:hAnsi="Times New Roman"/>
          <w:sz w:val="24"/>
          <w:lang w:val="en-GB"/>
        </w:rPr>
      </w:pPr>
      <w:r w:rsidRPr="008E0E66">
        <w:rPr>
          <w:rFonts w:ascii="Times New Roman" w:eastAsia="Times New Roman" w:hAnsi="Times New Roman"/>
          <w:b/>
          <w:bCs/>
          <w:sz w:val="24"/>
          <w:lang w:val="en-GB"/>
        </w:rPr>
        <w:t>Develop an efficient medical query-response system:</w:t>
      </w:r>
      <w:r w:rsidRPr="008E0E66">
        <w:rPr>
          <w:rFonts w:ascii="Times New Roman" w:eastAsia="Times New Roman" w:hAnsi="Times New Roman"/>
          <w:sz w:val="24"/>
          <w:lang w:val="en-GB"/>
        </w:rPr>
        <w:t xml:space="preserve"> By utilizing advanced NLP models and techniques, the project aims to create a responsive system that accurately addresses user queries with relevant medical information.</w:t>
      </w:r>
    </w:p>
    <w:p w14:paraId="0CA1343A" w14:textId="77777777" w:rsidR="008E0E66" w:rsidRPr="008E0E66" w:rsidRDefault="008E0E66" w:rsidP="008E0E66">
      <w:pPr>
        <w:numPr>
          <w:ilvl w:val="0"/>
          <w:numId w:val="12"/>
        </w:numPr>
        <w:spacing w:line="0" w:lineRule="atLeast"/>
        <w:rPr>
          <w:rFonts w:ascii="Times New Roman" w:eastAsia="Times New Roman" w:hAnsi="Times New Roman"/>
          <w:sz w:val="24"/>
          <w:lang w:val="en-GB"/>
        </w:rPr>
      </w:pPr>
      <w:r w:rsidRPr="008E0E66">
        <w:rPr>
          <w:rFonts w:ascii="Times New Roman" w:eastAsia="Times New Roman" w:hAnsi="Times New Roman"/>
          <w:b/>
          <w:bCs/>
          <w:sz w:val="24"/>
          <w:lang w:val="en-GB"/>
        </w:rPr>
        <w:t>Implement a robust vector database for information retrieval:</w:t>
      </w:r>
      <w:r w:rsidRPr="008E0E66">
        <w:rPr>
          <w:rFonts w:ascii="Times New Roman" w:eastAsia="Times New Roman" w:hAnsi="Times New Roman"/>
          <w:sz w:val="24"/>
          <w:lang w:val="en-GB"/>
        </w:rPr>
        <w:t xml:space="preserve"> The system employs FAISS to manage a dense vector space that facilitates quick and relevant retrieval of information based on user queries.</w:t>
      </w:r>
    </w:p>
    <w:p w14:paraId="1F5D4793" w14:textId="77777777" w:rsidR="008E0E66" w:rsidRPr="008E0E66" w:rsidRDefault="008E0E66" w:rsidP="008E0E66">
      <w:pPr>
        <w:numPr>
          <w:ilvl w:val="0"/>
          <w:numId w:val="12"/>
        </w:numPr>
        <w:spacing w:line="0" w:lineRule="atLeast"/>
        <w:rPr>
          <w:rFonts w:ascii="Times New Roman" w:eastAsia="Times New Roman" w:hAnsi="Times New Roman"/>
          <w:sz w:val="24"/>
          <w:lang w:val="en-GB"/>
        </w:rPr>
      </w:pPr>
      <w:r w:rsidRPr="008E0E66">
        <w:rPr>
          <w:rFonts w:ascii="Times New Roman" w:eastAsia="Times New Roman" w:hAnsi="Times New Roman"/>
          <w:b/>
          <w:bCs/>
          <w:sz w:val="24"/>
          <w:lang w:val="en-GB"/>
        </w:rPr>
        <w:t>Integrate a user-friendly interface with real-time interaction capabilities:</w:t>
      </w:r>
      <w:r w:rsidRPr="008E0E66">
        <w:rPr>
          <w:rFonts w:ascii="Times New Roman" w:eastAsia="Times New Roman" w:hAnsi="Times New Roman"/>
          <w:sz w:val="24"/>
          <w:lang w:val="en-GB"/>
        </w:rPr>
        <w:t xml:space="preserve"> Leveraging </w:t>
      </w:r>
      <w:proofErr w:type="spellStart"/>
      <w:r w:rsidRPr="008E0E66">
        <w:rPr>
          <w:rFonts w:ascii="Times New Roman" w:eastAsia="Times New Roman" w:hAnsi="Times New Roman"/>
          <w:sz w:val="24"/>
          <w:lang w:val="en-GB"/>
        </w:rPr>
        <w:t>Chainlit</w:t>
      </w:r>
      <w:proofErr w:type="spellEnd"/>
      <w:r w:rsidRPr="008E0E66">
        <w:rPr>
          <w:rFonts w:ascii="Times New Roman" w:eastAsia="Times New Roman" w:hAnsi="Times New Roman"/>
          <w:sz w:val="24"/>
          <w:lang w:val="en-GB"/>
        </w:rPr>
        <w:t>, the project aims to offer a seamless and interactive user experience, making the system accessible to individuals with varying levels of technical expertise.</w:t>
      </w:r>
    </w:p>
    <w:p w14:paraId="588F9636" w14:textId="77777777" w:rsidR="008E0E66" w:rsidRPr="008E0E66" w:rsidRDefault="008E0E66" w:rsidP="008E0E66">
      <w:pPr>
        <w:numPr>
          <w:ilvl w:val="0"/>
          <w:numId w:val="12"/>
        </w:numPr>
        <w:spacing w:line="0" w:lineRule="atLeast"/>
        <w:rPr>
          <w:rFonts w:ascii="Times New Roman" w:eastAsia="Times New Roman" w:hAnsi="Times New Roman"/>
          <w:sz w:val="24"/>
          <w:lang w:val="en-GB"/>
        </w:rPr>
      </w:pPr>
      <w:r w:rsidRPr="008E0E66">
        <w:rPr>
          <w:rFonts w:ascii="Times New Roman" w:eastAsia="Times New Roman" w:hAnsi="Times New Roman"/>
          <w:b/>
          <w:bCs/>
          <w:sz w:val="24"/>
          <w:lang w:val="en-GB"/>
        </w:rPr>
        <w:t>Validate the system's efficacy in real-world scenarios:</w:t>
      </w:r>
      <w:r w:rsidRPr="008E0E66">
        <w:rPr>
          <w:rFonts w:ascii="Times New Roman" w:eastAsia="Times New Roman" w:hAnsi="Times New Roman"/>
          <w:sz w:val="24"/>
          <w:lang w:val="en-GB"/>
        </w:rPr>
        <w:t xml:space="preserve"> Through testing and feedback, the project seeks to refine the system’s capabilities, ensuring that it meets the practical needs of users seeking medical information.</w:t>
      </w:r>
    </w:p>
    <w:p w14:paraId="17827E38" w14:textId="77777777" w:rsidR="008E0E66" w:rsidRPr="008E0E66" w:rsidRDefault="008E0E66" w:rsidP="008E0E66">
      <w:pPr>
        <w:numPr>
          <w:ilvl w:val="0"/>
          <w:numId w:val="12"/>
        </w:numPr>
        <w:spacing w:line="0" w:lineRule="atLeast"/>
        <w:rPr>
          <w:rFonts w:ascii="Times New Roman" w:eastAsia="Times New Roman" w:hAnsi="Times New Roman"/>
          <w:sz w:val="24"/>
          <w:lang w:val="en-GB"/>
        </w:rPr>
      </w:pPr>
      <w:r w:rsidRPr="008E0E66">
        <w:rPr>
          <w:rFonts w:ascii="Times New Roman" w:eastAsia="Times New Roman" w:hAnsi="Times New Roman"/>
          <w:b/>
          <w:bCs/>
          <w:sz w:val="24"/>
          <w:lang w:val="en-GB"/>
        </w:rPr>
        <w:t>Contribute to the broader field of AI in healthcare:</w:t>
      </w:r>
      <w:r w:rsidRPr="008E0E66">
        <w:rPr>
          <w:rFonts w:ascii="Times New Roman" w:eastAsia="Times New Roman" w:hAnsi="Times New Roman"/>
          <w:sz w:val="24"/>
          <w:lang w:val="en-GB"/>
        </w:rPr>
        <w:t xml:space="preserve"> By demonstrating the application of retrieval-based QA systems in medical settings, the project contributes to ongoing discussions and developments in AI-driven healthcare solutions.</w:t>
      </w:r>
    </w:p>
    <w:p w14:paraId="1F58DCF0" w14:textId="77777777" w:rsidR="008E0E66" w:rsidRDefault="008E0E66" w:rsidP="000212AD">
      <w:pPr>
        <w:spacing w:line="0" w:lineRule="atLeast"/>
        <w:ind w:left="3"/>
        <w:rPr>
          <w:rFonts w:ascii="Times New Roman" w:eastAsia="Times New Roman" w:hAnsi="Times New Roman"/>
          <w:sz w:val="24"/>
        </w:rPr>
      </w:pPr>
    </w:p>
    <w:p w14:paraId="1012E281" w14:textId="77777777" w:rsidR="008E0E66" w:rsidRDefault="008E0E66" w:rsidP="000212AD">
      <w:pPr>
        <w:spacing w:line="0" w:lineRule="atLeast"/>
        <w:ind w:left="3"/>
        <w:rPr>
          <w:rFonts w:ascii="Times New Roman" w:eastAsia="Times New Roman" w:hAnsi="Times New Roman"/>
          <w:sz w:val="24"/>
        </w:rPr>
      </w:pPr>
    </w:p>
    <w:p w14:paraId="674EF61C" w14:textId="56F5A202" w:rsidR="008E0E66" w:rsidRDefault="008E0E66" w:rsidP="000212AD">
      <w:pPr>
        <w:spacing w:line="0" w:lineRule="atLeast"/>
        <w:ind w:left="3"/>
        <w:rPr>
          <w:rFonts w:ascii="Times New Roman" w:eastAsia="Times New Roman" w:hAnsi="Times New Roman"/>
          <w:sz w:val="24"/>
        </w:rPr>
      </w:pPr>
    </w:p>
    <w:p w14:paraId="63E33FBA" w14:textId="77777777" w:rsidR="008E0E66" w:rsidRPr="00152A3D" w:rsidRDefault="008E0E66" w:rsidP="000212AD">
      <w:pPr>
        <w:spacing w:line="0" w:lineRule="atLeast"/>
        <w:ind w:left="3"/>
        <w:rPr>
          <w:rFonts w:ascii="Times New Roman" w:eastAsia="Times New Roman" w:hAnsi="Times New Roman"/>
          <w:b/>
          <w:bCs/>
          <w:sz w:val="24"/>
        </w:rPr>
      </w:pPr>
    </w:p>
    <w:p w14:paraId="3DA29C63" w14:textId="77777777" w:rsidR="008E0E66" w:rsidRPr="00152A3D" w:rsidRDefault="008E0E66" w:rsidP="000212AD">
      <w:pPr>
        <w:spacing w:line="0" w:lineRule="atLeast"/>
        <w:ind w:left="3"/>
        <w:rPr>
          <w:rFonts w:ascii="Times New Roman" w:eastAsia="Times New Roman" w:hAnsi="Times New Roman"/>
          <w:b/>
          <w:bCs/>
          <w:sz w:val="24"/>
        </w:rPr>
      </w:pPr>
    </w:p>
    <w:p w14:paraId="1781F978" w14:textId="77777777" w:rsidR="00614FB3" w:rsidRPr="00152A3D" w:rsidRDefault="00614FB3" w:rsidP="00614FB3">
      <w:pPr>
        <w:spacing w:line="0" w:lineRule="atLeast"/>
        <w:ind w:left="3"/>
        <w:rPr>
          <w:rFonts w:ascii="Times New Roman" w:eastAsia="Times New Roman" w:hAnsi="Times New Roman"/>
          <w:b/>
          <w:bCs/>
          <w:sz w:val="28"/>
          <w:szCs w:val="28"/>
          <w:lang w:val="en-GB"/>
        </w:rPr>
      </w:pPr>
      <w:r w:rsidRPr="00152A3D">
        <w:rPr>
          <w:rFonts w:ascii="Times New Roman" w:eastAsia="Times New Roman" w:hAnsi="Times New Roman"/>
          <w:b/>
          <w:bCs/>
          <w:sz w:val="28"/>
          <w:szCs w:val="28"/>
          <w:lang w:val="en-GB"/>
        </w:rPr>
        <w:t>2. Experimental Setup and Procedures</w:t>
      </w:r>
    </w:p>
    <w:p w14:paraId="3550EE31" w14:textId="77777777" w:rsidR="00614FB3" w:rsidRPr="00152A3D" w:rsidRDefault="00614FB3" w:rsidP="00614FB3">
      <w:pPr>
        <w:spacing w:line="0" w:lineRule="atLeast"/>
        <w:ind w:left="3"/>
        <w:rPr>
          <w:rFonts w:ascii="Times New Roman" w:eastAsia="Times New Roman" w:hAnsi="Times New Roman"/>
          <w:b/>
          <w:bCs/>
          <w:sz w:val="28"/>
          <w:szCs w:val="28"/>
          <w:lang w:val="en-GB"/>
        </w:rPr>
      </w:pPr>
    </w:p>
    <w:p w14:paraId="1AAF620B" w14:textId="77777777" w:rsidR="00614FB3" w:rsidRPr="00152A3D" w:rsidRDefault="00614FB3" w:rsidP="00614FB3">
      <w:pPr>
        <w:spacing w:line="0" w:lineRule="atLeast"/>
        <w:ind w:left="3"/>
        <w:rPr>
          <w:rFonts w:ascii="Times New Roman" w:eastAsia="Times New Roman" w:hAnsi="Times New Roman"/>
          <w:b/>
          <w:bCs/>
          <w:sz w:val="28"/>
          <w:szCs w:val="28"/>
          <w:lang w:val="en-GB"/>
        </w:rPr>
      </w:pPr>
    </w:p>
    <w:p w14:paraId="704C1D66" w14:textId="77777777" w:rsidR="00614FB3" w:rsidRPr="00152A3D" w:rsidRDefault="00614FB3" w:rsidP="00614FB3">
      <w:pPr>
        <w:spacing w:line="0" w:lineRule="atLeast"/>
        <w:ind w:left="3"/>
        <w:rPr>
          <w:rFonts w:ascii="Times New Roman" w:eastAsia="Times New Roman" w:hAnsi="Times New Roman"/>
          <w:b/>
          <w:bCs/>
          <w:sz w:val="28"/>
          <w:szCs w:val="28"/>
          <w:lang w:val="en-GB"/>
        </w:rPr>
      </w:pPr>
      <w:r w:rsidRPr="00152A3D">
        <w:rPr>
          <w:rFonts w:ascii="Times New Roman" w:eastAsia="Times New Roman" w:hAnsi="Times New Roman"/>
          <w:b/>
          <w:bCs/>
          <w:sz w:val="28"/>
          <w:szCs w:val="28"/>
          <w:lang w:val="en-GB"/>
        </w:rPr>
        <w:t>2.1 System Design</w:t>
      </w:r>
    </w:p>
    <w:p w14:paraId="1F98E39C" w14:textId="77777777" w:rsidR="00614FB3" w:rsidRPr="00614FB3" w:rsidRDefault="00614FB3" w:rsidP="00614FB3">
      <w:pPr>
        <w:spacing w:line="0" w:lineRule="atLeast"/>
        <w:ind w:left="3"/>
        <w:rPr>
          <w:rFonts w:ascii="Times New Roman" w:eastAsia="Times New Roman" w:hAnsi="Times New Roman"/>
          <w:sz w:val="24"/>
          <w:lang w:val="en-GB"/>
        </w:rPr>
      </w:pPr>
    </w:p>
    <w:p w14:paraId="3310C3B9" w14:textId="46F2C41B" w:rsidR="00614FB3" w:rsidRPr="00614FB3" w:rsidRDefault="00614FB3" w:rsidP="00614FB3">
      <w:pPr>
        <w:spacing w:line="0" w:lineRule="atLeast"/>
        <w:ind w:left="3"/>
        <w:rPr>
          <w:rFonts w:ascii="Times New Roman" w:eastAsia="Times New Roman" w:hAnsi="Times New Roman"/>
          <w:sz w:val="24"/>
          <w:lang w:val="en-GB"/>
        </w:rPr>
      </w:pPr>
      <w:r w:rsidRPr="00614FB3">
        <w:rPr>
          <w:rFonts w:ascii="Times New Roman" w:eastAsia="Times New Roman" w:hAnsi="Times New Roman"/>
          <w:sz w:val="24"/>
          <w:lang w:val="en-GB"/>
        </w:rPr>
        <w:t xml:space="preserve">The design of the medical query-response system involves multiple components, each tailored to handle specific aspects of the information retrieval and response generation process. The architecture is </w:t>
      </w:r>
      <w:r w:rsidR="00976CCC" w:rsidRPr="00614FB3">
        <w:rPr>
          <w:rFonts w:ascii="Times New Roman" w:eastAsia="Times New Roman" w:hAnsi="Times New Roman"/>
          <w:sz w:val="24"/>
          <w:lang w:val="en-GB"/>
        </w:rPr>
        <w:t>centred</w:t>
      </w:r>
      <w:r w:rsidRPr="00614FB3">
        <w:rPr>
          <w:rFonts w:ascii="Times New Roman" w:eastAsia="Times New Roman" w:hAnsi="Times New Roman"/>
          <w:sz w:val="24"/>
          <w:lang w:val="en-GB"/>
        </w:rPr>
        <w:t xml:space="preserve"> around three main modules: the document ingestion and vector store setup, the language model configuration, and the retrieval and response generation framework.</w:t>
      </w:r>
    </w:p>
    <w:p w14:paraId="253158D1" w14:textId="77777777" w:rsidR="00614FB3" w:rsidRPr="00614FB3" w:rsidRDefault="00614FB3" w:rsidP="00614FB3">
      <w:pPr>
        <w:spacing w:line="0" w:lineRule="atLeast"/>
        <w:ind w:left="3"/>
        <w:rPr>
          <w:rFonts w:ascii="Times New Roman" w:eastAsia="Times New Roman" w:hAnsi="Times New Roman"/>
          <w:sz w:val="24"/>
          <w:lang w:val="en-GB"/>
        </w:rPr>
      </w:pPr>
      <w:r w:rsidRPr="00614FB3">
        <w:rPr>
          <w:rFonts w:ascii="Times New Roman" w:eastAsia="Times New Roman" w:hAnsi="Times New Roman"/>
          <w:b/>
          <w:bCs/>
          <w:sz w:val="24"/>
          <w:lang w:val="en-GB"/>
        </w:rPr>
        <w:t>Document Ingestion and Vector Store Setup:</w:t>
      </w:r>
    </w:p>
    <w:p w14:paraId="7128FDC6" w14:textId="77777777" w:rsidR="00614FB3" w:rsidRPr="00614FB3" w:rsidRDefault="00614FB3" w:rsidP="00614FB3">
      <w:pPr>
        <w:numPr>
          <w:ilvl w:val="0"/>
          <w:numId w:val="13"/>
        </w:numPr>
        <w:spacing w:line="0" w:lineRule="atLeast"/>
        <w:rPr>
          <w:rFonts w:ascii="Times New Roman" w:eastAsia="Times New Roman" w:hAnsi="Times New Roman"/>
          <w:sz w:val="24"/>
          <w:lang w:val="en-GB"/>
        </w:rPr>
      </w:pPr>
      <w:r w:rsidRPr="00614FB3">
        <w:rPr>
          <w:rFonts w:ascii="Times New Roman" w:eastAsia="Times New Roman" w:hAnsi="Times New Roman"/>
          <w:b/>
          <w:bCs/>
          <w:sz w:val="24"/>
          <w:lang w:val="en-GB"/>
        </w:rPr>
        <w:t>Data Collection:</w:t>
      </w:r>
      <w:r w:rsidRPr="00614FB3">
        <w:rPr>
          <w:rFonts w:ascii="Times New Roman" w:eastAsia="Times New Roman" w:hAnsi="Times New Roman"/>
          <w:sz w:val="24"/>
          <w:lang w:val="en-GB"/>
        </w:rPr>
        <w:t xml:space="preserve"> Medical documents, primarily sourced from online databases and publications in PDF format, are collected and stored in a local directory (</w:t>
      </w:r>
      <w:r w:rsidRPr="00614FB3">
        <w:rPr>
          <w:rFonts w:ascii="Times New Roman" w:eastAsia="Times New Roman" w:hAnsi="Times New Roman"/>
          <w:b/>
          <w:bCs/>
          <w:sz w:val="24"/>
          <w:lang w:val="en-GB"/>
        </w:rPr>
        <w:t>Data/</w:t>
      </w:r>
      <w:r w:rsidRPr="00614FB3">
        <w:rPr>
          <w:rFonts w:ascii="Times New Roman" w:eastAsia="Times New Roman" w:hAnsi="Times New Roman"/>
          <w:sz w:val="24"/>
          <w:lang w:val="en-GB"/>
        </w:rPr>
        <w:t>).</w:t>
      </w:r>
    </w:p>
    <w:p w14:paraId="4C9C8971" w14:textId="77777777" w:rsidR="00614FB3" w:rsidRPr="00614FB3" w:rsidRDefault="00614FB3" w:rsidP="00614FB3">
      <w:pPr>
        <w:numPr>
          <w:ilvl w:val="0"/>
          <w:numId w:val="13"/>
        </w:numPr>
        <w:spacing w:line="0" w:lineRule="atLeast"/>
        <w:rPr>
          <w:rFonts w:ascii="Times New Roman" w:eastAsia="Times New Roman" w:hAnsi="Times New Roman"/>
          <w:sz w:val="24"/>
          <w:lang w:val="en-GB"/>
        </w:rPr>
      </w:pPr>
      <w:r w:rsidRPr="00614FB3">
        <w:rPr>
          <w:rFonts w:ascii="Times New Roman" w:eastAsia="Times New Roman" w:hAnsi="Times New Roman"/>
          <w:b/>
          <w:bCs/>
          <w:sz w:val="24"/>
          <w:lang w:val="en-GB"/>
        </w:rPr>
        <w:t>Document Processing:</w:t>
      </w:r>
      <w:r w:rsidRPr="00614FB3">
        <w:rPr>
          <w:rFonts w:ascii="Times New Roman" w:eastAsia="Times New Roman" w:hAnsi="Times New Roman"/>
          <w:sz w:val="24"/>
          <w:lang w:val="en-GB"/>
        </w:rPr>
        <w:t xml:space="preserve"> Each document is processed using </w:t>
      </w:r>
      <w:proofErr w:type="spellStart"/>
      <w:r w:rsidRPr="00614FB3">
        <w:rPr>
          <w:rFonts w:ascii="Times New Roman" w:eastAsia="Times New Roman" w:hAnsi="Times New Roman"/>
          <w:b/>
          <w:bCs/>
          <w:sz w:val="24"/>
          <w:lang w:val="en-GB"/>
        </w:rPr>
        <w:t>PyPDFLoader</w:t>
      </w:r>
      <w:proofErr w:type="spellEnd"/>
      <w:r w:rsidRPr="00614FB3">
        <w:rPr>
          <w:rFonts w:ascii="Times New Roman" w:eastAsia="Times New Roman" w:hAnsi="Times New Roman"/>
          <w:sz w:val="24"/>
          <w:lang w:val="en-GB"/>
        </w:rPr>
        <w:t xml:space="preserve"> to extract text, which is then segmented into manageable chunks by </w:t>
      </w:r>
      <w:proofErr w:type="spellStart"/>
      <w:r w:rsidRPr="00614FB3">
        <w:rPr>
          <w:rFonts w:ascii="Times New Roman" w:eastAsia="Times New Roman" w:hAnsi="Times New Roman"/>
          <w:b/>
          <w:bCs/>
          <w:sz w:val="24"/>
          <w:lang w:val="en-GB"/>
        </w:rPr>
        <w:t>RecursiveCharacterTextSplitter</w:t>
      </w:r>
      <w:proofErr w:type="spellEnd"/>
      <w:r w:rsidRPr="00614FB3">
        <w:rPr>
          <w:rFonts w:ascii="Times New Roman" w:eastAsia="Times New Roman" w:hAnsi="Times New Roman"/>
          <w:sz w:val="24"/>
          <w:lang w:val="en-GB"/>
        </w:rPr>
        <w:t>. This ensures that each piece of text is suitable for embedding without losing contextual relevance.</w:t>
      </w:r>
    </w:p>
    <w:p w14:paraId="2C519F46" w14:textId="77777777" w:rsidR="00614FB3" w:rsidRPr="00614FB3" w:rsidRDefault="00614FB3" w:rsidP="00614FB3">
      <w:pPr>
        <w:numPr>
          <w:ilvl w:val="0"/>
          <w:numId w:val="13"/>
        </w:numPr>
        <w:spacing w:line="0" w:lineRule="atLeast"/>
        <w:rPr>
          <w:rFonts w:ascii="Times New Roman" w:eastAsia="Times New Roman" w:hAnsi="Times New Roman"/>
          <w:sz w:val="24"/>
          <w:lang w:val="en-GB"/>
        </w:rPr>
      </w:pPr>
      <w:r w:rsidRPr="00614FB3">
        <w:rPr>
          <w:rFonts w:ascii="Times New Roman" w:eastAsia="Times New Roman" w:hAnsi="Times New Roman"/>
          <w:b/>
          <w:bCs/>
          <w:sz w:val="24"/>
          <w:lang w:val="en-GB"/>
        </w:rPr>
        <w:t>Vector Embedding:</w:t>
      </w:r>
      <w:r w:rsidRPr="00614FB3">
        <w:rPr>
          <w:rFonts w:ascii="Times New Roman" w:eastAsia="Times New Roman" w:hAnsi="Times New Roman"/>
          <w:sz w:val="24"/>
          <w:lang w:val="en-GB"/>
        </w:rPr>
        <w:t xml:space="preserve"> Text segments are transformed into vector embeddings using the </w:t>
      </w:r>
      <w:proofErr w:type="spellStart"/>
      <w:r w:rsidRPr="00614FB3">
        <w:rPr>
          <w:rFonts w:ascii="Times New Roman" w:eastAsia="Times New Roman" w:hAnsi="Times New Roman"/>
          <w:b/>
          <w:bCs/>
          <w:sz w:val="24"/>
          <w:lang w:val="en-GB"/>
        </w:rPr>
        <w:t>HuggingFaceEmbeddings</w:t>
      </w:r>
      <w:proofErr w:type="spellEnd"/>
      <w:r w:rsidRPr="00614FB3">
        <w:rPr>
          <w:rFonts w:ascii="Times New Roman" w:eastAsia="Times New Roman" w:hAnsi="Times New Roman"/>
          <w:sz w:val="24"/>
          <w:lang w:val="en-GB"/>
        </w:rPr>
        <w:t xml:space="preserve"> implementation of the sentence-transformers model </w:t>
      </w:r>
      <w:r w:rsidRPr="00614FB3">
        <w:rPr>
          <w:rFonts w:ascii="Times New Roman" w:eastAsia="Times New Roman" w:hAnsi="Times New Roman"/>
          <w:b/>
          <w:bCs/>
          <w:sz w:val="24"/>
          <w:lang w:val="en-GB"/>
        </w:rPr>
        <w:t>all-MiniLM-L6-v2</w:t>
      </w:r>
      <w:r w:rsidRPr="00614FB3">
        <w:rPr>
          <w:rFonts w:ascii="Times New Roman" w:eastAsia="Times New Roman" w:hAnsi="Times New Roman"/>
          <w:sz w:val="24"/>
          <w:lang w:val="en-GB"/>
        </w:rPr>
        <w:t>. These embeddings capture the semantic essence of the text segments.</w:t>
      </w:r>
    </w:p>
    <w:p w14:paraId="5258177F" w14:textId="77777777" w:rsidR="00614FB3" w:rsidRPr="00614FB3" w:rsidRDefault="00614FB3" w:rsidP="00614FB3">
      <w:pPr>
        <w:numPr>
          <w:ilvl w:val="0"/>
          <w:numId w:val="13"/>
        </w:numPr>
        <w:spacing w:line="0" w:lineRule="atLeast"/>
        <w:rPr>
          <w:rFonts w:ascii="Times New Roman" w:eastAsia="Times New Roman" w:hAnsi="Times New Roman"/>
          <w:sz w:val="24"/>
          <w:lang w:val="en-GB"/>
        </w:rPr>
      </w:pPr>
      <w:r w:rsidRPr="00614FB3">
        <w:rPr>
          <w:rFonts w:ascii="Times New Roman" w:eastAsia="Times New Roman" w:hAnsi="Times New Roman"/>
          <w:b/>
          <w:bCs/>
          <w:sz w:val="24"/>
          <w:lang w:val="en-GB"/>
        </w:rPr>
        <w:t>Vector Indexing:</w:t>
      </w:r>
      <w:r w:rsidRPr="00614FB3">
        <w:rPr>
          <w:rFonts w:ascii="Times New Roman" w:eastAsia="Times New Roman" w:hAnsi="Times New Roman"/>
          <w:sz w:val="24"/>
          <w:lang w:val="en-GB"/>
        </w:rPr>
        <w:t xml:space="preserve"> The embeddings are indexed using </w:t>
      </w:r>
      <w:r w:rsidRPr="00614FB3">
        <w:rPr>
          <w:rFonts w:ascii="Times New Roman" w:eastAsia="Times New Roman" w:hAnsi="Times New Roman"/>
          <w:b/>
          <w:bCs/>
          <w:sz w:val="24"/>
          <w:lang w:val="en-GB"/>
        </w:rPr>
        <w:t>FAISS</w:t>
      </w:r>
      <w:r w:rsidRPr="00614FB3">
        <w:rPr>
          <w:rFonts w:ascii="Times New Roman" w:eastAsia="Times New Roman" w:hAnsi="Times New Roman"/>
          <w:sz w:val="24"/>
          <w:lang w:val="en-GB"/>
        </w:rPr>
        <w:t>, an efficient library for similarity search, which facilitates quick retrieval of the most relevant text segments based on vector similarity.</w:t>
      </w:r>
    </w:p>
    <w:p w14:paraId="188A3F87" w14:textId="77777777" w:rsidR="00614FB3" w:rsidRPr="00614FB3" w:rsidRDefault="00614FB3" w:rsidP="00614FB3">
      <w:pPr>
        <w:spacing w:line="0" w:lineRule="atLeast"/>
        <w:ind w:left="3"/>
        <w:rPr>
          <w:rFonts w:ascii="Times New Roman" w:eastAsia="Times New Roman" w:hAnsi="Times New Roman"/>
          <w:sz w:val="24"/>
          <w:lang w:val="en-GB"/>
        </w:rPr>
      </w:pPr>
      <w:r w:rsidRPr="00614FB3">
        <w:rPr>
          <w:rFonts w:ascii="Times New Roman" w:eastAsia="Times New Roman" w:hAnsi="Times New Roman"/>
          <w:b/>
          <w:bCs/>
          <w:sz w:val="24"/>
          <w:lang w:val="en-GB"/>
        </w:rPr>
        <w:t>Language Model Configuration:</w:t>
      </w:r>
    </w:p>
    <w:p w14:paraId="0AB3D019" w14:textId="77777777" w:rsidR="00614FB3" w:rsidRPr="00614FB3" w:rsidRDefault="00614FB3" w:rsidP="00614FB3">
      <w:pPr>
        <w:numPr>
          <w:ilvl w:val="0"/>
          <w:numId w:val="14"/>
        </w:numPr>
        <w:spacing w:line="0" w:lineRule="atLeast"/>
        <w:rPr>
          <w:rFonts w:ascii="Times New Roman" w:eastAsia="Times New Roman" w:hAnsi="Times New Roman"/>
          <w:sz w:val="24"/>
          <w:lang w:val="en-GB"/>
        </w:rPr>
      </w:pPr>
      <w:r w:rsidRPr="00614FB3">
        <w:rPr>
          <w:rFonts w:ascii="Times New Roman" w:eastAsia="Times New Roman" w:hAnsi="Times New Roman"/>
          <w:b/>
          <w:bCs/>
          <w:sz w:val="24"/>
          <w:lang w:val="en-GB"/>
        </w:rPr>
        <w:t>Model Selection:</w:t>
      </w:r>
      <w:r w:rsidRPr="00614FB3">
        <w:rPr>
          <w:rFonts w:ascii="Times New Roman" w:eastAsia="Times New Roman" w:hAnsi="Times New Roman"/>
          <w:sz w:val="24"/>
          <w:lang w:val="en-GB"/>
        </w:rPr>
        <w:t xml:space="preserve"> The </w:t>
      </w:r>
      <w:proofErr w:type="spellStart"/>
      <w:r w:rsidRPr="00614FB3">
        <w:rPr>
          <w:rFonts w:ascii="Times New Roman" w:eastAsia="Times New Roman" w:hAnsi="Times New Roman"/>
          <w:b/>
          <w:bCs/>
          <w:sz w:val="24"/>
          <w:lang w:val="en-GB"/>
        </w:rPr>
        <w:t>CTransformers</w:t>
      </w:r>
      <w:proofErr w:type="spellEnd"/>
      <w:r w:rsidRPr="00614FB3">
        <w:rPr>
          <w:rFonts w:ascii="Times New Roman" w:eastAsia="Times New Roman" w:hAnsi="Times New Roman"/>
          <w:sz w:val="24"/>
          <w:lang w:val="en-GB"/>
        </w:rPr>
        <w:t xml:space="preserve"> model </w:t>
      </w:r>
      <w:proofErr w:type="spellStart"/>
      <w:r w:rsidRPr="00614FB3">
        <w:rPr>
          <w:rFonts w:ascii="Times New Roman" w:eastAsia="Times New Roman" w:hAnsi="Times New Roman"/>
          <w:b/>
          <w:bCs/>
          <w:sz w:val="24"/>
          <w:lang w:val="en-GB"/>
        </w:rPr>
        <w:t>TheBloke</w:t>
      </w:r>
      <w:proofErr w:type="spellEnd"/>
      <w:r w:rsidRPr="00614FB3">
        <w:rPr>
          <w:rFonts w:ascii="Times New Roman" w:eastAsia="Times New Roman" w:hAnsi="Times New Roman"/>
          <w:b/>
          <w:bCs/>
          <w:sz w:val="24"/>
          <w:lang w:val="en-GB"/>
        </w:rPr>
        <w:t>/Llama-2-7B-Chat-GGML</w:t>
      </w:r>
      <w:r w:rsidRPr="00614FB3">
        <w:rPr>
          <w:rFonts w:ascii="Times New Roman" w:eastAsia="Times New Roman" w:hAnsi="Times New Roman"/>
          <w:sz w:val="24"/>
          <w:lang w:val="en-GB"/>
        </w:rPr>
        <w:t xml:space="preserve"> is configured as the primary language model. This model is chosen for its balance between performance and resource utilization, suitable for real-time applications.</w:t>
      </w:r>
    </w:p>
    <w:p w14:paraId="2F430F72" w14:textId="77777777" w:rsidR="00614FB3" w:rsidRPr="00614FB3" w:rsidRDefault="00614FB3" w:rsidP="00614FB3">
      <w:pPr>
        <w:numPr>
          <w:ilvl w:val="0"/>
          <w:numId w:val="14"/>
        </w:numPr>
        <w:spacing w:line="0" w:lineRule="atLeast"/>
        <w:rPr>
          <w:rFonts w:ascii="Times New Roman" w:eastAsia="Times New Roman" w:hAnsi="Times New Roman"/>
          <w:sz w:val="24"/>
          <w:lang w:val="en-GB"/>
        </w:rPr>
      </w:pPr>
      <w:r w:rsidRPr="00614FB3">
        <w:rPr>
          <w:rFonts w:ascii="Times New Roman" w:eastAsia="Times New Roman" w:hAnsi="Times New Roman"/>
          <w:b/>
          <w:bCs/>
          <w:sz w:val="24"/>
          <w:lang w:val="en-GB"/>
        </w:rPr>
        <w:t>Custom Prompt Setting:</w:t>
      </w:r>
      <w:r w:rsidRPr="00614FB3">
        <w:rPr>
          <w:rFonts w:ascii="Times New Roman" w:eastAsia="Times New Roman" w:hAnsi="Times New Roman"/>
          <w:sz w:val="24"/>
          <w:lang w:val="en-GB"/>
        </w:rPr>
        <w:t xml:space="preserve"> A </w:t>
      </w:r>
      <w:proofErr w:type="spellStart"/>
      <w:r w:rsidRPr="00614FB3">
        <w:rPr>
          <w:rFonts w:ascii="Times New Roman" w:eastAsia="Times New Roman" w:hAnsi="Times New Roman"/>
          <w:b/>
          <w:bCs/>
          <w:sz w:val="24"/>
          <w:lang w:val="en-GB"/>
        </w:rPr>
        <w:t>PromptTemplate</w:t>
      </w:r>
      <w:proofErr w:type="spellEnd"/>
      <w:r w:rsidRPr="00614FB3">
        <w:rPr>
          <w:rFonts w:ascii="Times New Roman" w:eastAsia="Times New Roman" w:hAnsi="Times New Roman"/>
          <w:sz w:val="24"/>
          <w:lang w:val="en-GB"/>
        </w:rPr>
        <w:t xml:space="preserve"> is defined to instruct the model on how to format its responses based on the user query and the context provided by the retrieved documents.</w:t>
      </w:r>
    </w:p>
    <w:p w14:paraId="3AB46361" w14:textId="77777777" w:rsidR="00614FB3" w:rsidRPr="00614FB3" w:rsidRDefault="00614FB3" w:rsidP="00614FB3">
      <w:pPr>
        <w:spacing w:line="0" w:lineRule="atLeast"/>
        <w:ind w:left="3"/>
        <w:rPr>
          <w:rFonts w:ascii="Times New Roman" w:eastAsia="Times New Roman" w:hAnsi="Times New Roman"/>
          <w:sz w:val="24"/>
          <w:lang w:val="en-GB"/>
        </w:rPr>
      </w:pPr>
      <w:r w:rsidRPr="00614FB3">
        <w:rPr>
          <w:rFonts w:ascii="Times New Roman" w:eastAsia="Times New Roman" w:hAnsi="Times New Roman"/>
          <w:b/>
          <w:bCs/>
          <w:sz w:val="24"/>
          <w:lang w:val="en-GB"/>
        </w:rPr>
        <w:t>Retrieval and Response Generation Framework:</w:t>
      </w:r>
    </w:p>
    <w:p w14:paraId="35554759" w14:textId="77777777" w:rsidR="00614FB3" w:rsidRPr="00614FB3" w:rsidRDefault="00614FB3" w:rsidP="00614FB3">
      <w:pPr>
        <w:numPr>
          <w:ilvl w:val="0"/>
          <w:numId w:val="15"/>
        </w:numPr>
        <w:spacing w:line="0" w:lineRule="atLeast"/>
        <w:rPr>
          <w:rFonts w:ascii="Times New Roman" w:eastAsia="Times New Roman" w:hAnsi="Times New Roman"/>
          <w:sz w:val="24"/>
          <w:lang w:val="en-GB"/>
        </w:rPr>
      </w:pPr>
      <w:r w:rsidRPr="00614FB3">
        <w:rPr>
          <w:rFonts w:ascii="Times New Roman" w:eastAsia="Times New Roman" w:hAnsi="Times New Roman"/>
          <w:b/>
          <w:bCs/>
          <w:sz w:val="24"/>
          <w:lang w:val="en-GB"/>
        </w:rPr>
        <w:t>Query Handling:</w:t>
      </w:r>
      <w:r w:rsidRPr="00614FB3">
        <w:rPr>
          <w:rFonts w:ascii="Times New Roman" w:eastAsia="Times New Roman" w:hAnsi="Times New Roman"/>
          <w:sz w:val="24"/>
          <w:lang w:val="en-GB"/>
        </w:rPr>
        <w:t xml:space="preserve"> User queries are received and processed in real-time through a </w:t>
      </w:r>
      <w:proofErr w:type="spellStart"/>
      <w:r w:rsidRPr="00614FB3">
        <w:rPr>
          <w:rFonts w:ascii="Times New Roman" w:eastAsia="Times New Roman" w:hAnsi="Times New Roman"/>
          <w:sz w:val="24"/>
          <w:lang w:val="en-GB"/>
        </w:rPr>
        <w:t>Chainlit</w:t>
      </w:r>
      <w:proofErr w:type="spellEnd"/>
      <w:r w:rsidRPr="00614FB3">
        <w:rPr>
          <w:rFonts w:ascii="Times New Roman" w:eastAsia="Times New Roman" w:hAnsi="Times New Roman"/>
          <w:sz w:val="24"/>
          <w:lang w:val="en-GB"/>
        </w:rPr>
        <w:t>-based interface.</w:t>
      </w:r>
    </w:p>
    <w:p w14:paraId="239EE345" w14:textId="77777777" w:rsidR="00614FB3" w:rsidRPr="00614FB3" w:rsidRDefault="00614FB3" w:rsidP="00614FB3">
      <w:pPr>
        <w:numPr>
          <w:ilvl w:val="0"/>
          <w:numId w:val="15"/>
        </w:numPr>
        <w:spacing w:line="0" w:lineRule="atLeast"/>
        <w:rPr>
          <w:rFonts w:ascii="Times New Roman" w:eastAsia="Times New Roman" w:hAnsi="Times New Roman"/>
          <w:sz w:val="24"/>
          <w:lang w:val="en-GB"/>
        </w:rPr>
      </w:pPr>
      <w:r w:rsidRPr="00614FB3">
        <w:rPr>
          <w:rFonts w:ascii="Times New Roman" w:eastAsia="Times New Roman" w:hAnsi="Times New Roman"/>
          <w:b/>
          <w:bCs/>
          <w:sz w:val="24"/>
          <w:lang w:val="en-GB"/>
        </w:rPr>
        <w:t>Document Retrieval:</w:t>
      </w:r>
      <w:r w:rsidRPr="00614FB3">
        <w:rPr>
          <w:rFonts w:ascii="Times New Roman" w:eastAsia="Times New Roman" w:hAnsi="Times New Roman"/>
          <w:sz w:val="24"/>
          <w:lang w:val="en-GB"/>
        </w:rPr>
        <w:t xml:space="preserve"> For each query, the system uses the FAISS index to find the most relevant text segments that are semantically closest to the query.</w:t>
      </w:r>
    </w:p>
    <w:p w14:paraId="2181A1EA" w14:textId="1CA551D8" w:rsidR="00614FB3" w:rsidRDefault="00614FB3" w:rsidP="00614FB3">
      <w:pPr>
        <w:numPr>
          <w:ilvl w:val="0"/>
          <w:numId w:val="15"/>
        </w:numPr>
        <w:spacing w:line="0" w:lineRule="atLeast"/>
        <w:rPr>
          <w:rFonts w:ascii="Times New Roman" w:eastAsia="Times New Roman" w:hAnsi="Times New Roman"/>
          <w:sz w:val="24"/>
          <w:lang w:val="en-GB"/>
        </w:rPr>
      </w:pPr>
      <w:r w:rsidRPr="00614FB3">
        <w:rPr>
          <w:rFonts w:ascii="Times New Roman" w:eastAsia="Times New Roman" w:hAnsi="Times New Roman"/>
          <w:b/>
          <w:bCs/>
          <w:sz w:val="24"/>
          <w:lang w:val="en-GB"/>
        </w:rPr>
        <w:t>Response Generation:</w:t>
      </w:r>
      <w:r w:rsidRPr="00614FB3">
        <w:rPr>
          <w:rFonts w:ascii="Times New Roman" w:eastAsia="Times New Roman" w:hAnsi="Times New Roman"/>
          <w:sz w:val="24"/>
          <w:lang w:val="en-GB"/>
        </w:rPr>
        <w:t xml:space="preserve"> The retrieved documents are fed into the </w:t>
      </w:r>
      <w:r w:rsidR="00976CCC" w:rsidRPr="00614FB3">
        <w:rPr>
          <w:rFonts w:ascii="Times New Roman" w:eastAsia="Times New Roman" w:hAnsi="Times New Roman"/>
          <w:sz w:val="24"/>
          <w:lang w:val="en-GB"/>
        </w:rPr>
        <w:t>Llama</w:t>
      </w:r>
      <w:r w:rsidRPr="00614FB3">
        <w:rPr>
          <w:rFonts w:ascii="Times New Roman" w:eastAsia="Times New Roman" w:hAnsi="Times New Roman"/>
          <w:sz w:val="24"/>
          <w:lang w:val="en-GB"/>
        </w:rPr>
        <w:t xml:space="preserve"> model along with the query, following the custom prompt template to generate a concise and contextually appropriate answer.</w:t>
      </w:r>
    </w:p>
    <w:p w14:paraId="62C3490E" w14:textId="77777777" w:rsidR="00614FB3" w:rsidRDefault="00614FB3" w:rsidP="00614FB3">
      <w:pPr>
        <w:spacing w:line="0" w:lineRule="atLeast"/>
        <w:rPr>
          <w:rFonts w:ascii="Times New Roman" w:eastAsia="Times New Roman" w:hAnsi="Times New Roman"/>
          <w:sz w:val="24"/>
          <w:lang w:val="en-GB"/>
        </w:rPr>
      </w:pPr>
    </w:p>
    <w:p w14:paraId="5872BD5F" w14:textId="77777777" w:rsidR="00614FB3" w:rsidRPr="00614FB3" w:rsidRDefault="00614FB3" w:rsidP="00614FB3">
      <w:pPr>
        <w:spacing w:line="0" w:lineRule="atLeast"/>
        <w:rPr>
          <w:rFonts w:ascii="Times New Roman" w:eastAsia="Times New Roman" w:hAnsi="Times New Roman"/>
          <w:sz w:val="24"/>
          <w:lang w:val="en-GB"/>
        </w:rPr>
      </w:pPr>
    </w:p>
    <w:p w14:paraId="052D4B4E" w14:textId="77777777" w:rsidR="00614FB3" w:rsidRPr="00152A3D" w:rsidRDefault="00614FB3" w:rsidP="00614FB3">
      <w:pPr>
        <w:spacing w:line="0" w:lineRule="atLeast"/>
        <w:ind w:left="3"/>
        <w:rPr>
          <w:rFonts w:ascii="Times New Roman" w:eastAsia="Times New Roman" w:hAnsi="Times New Roman"/>
          <w:b/>
          <w:bCs/>
          <w:sz w:val="28"/>
          <w:szCs w:val="28"/>
          <w:lang w:val="en-GB"/>
        </w:rPr>
      </w:pPr>
      <w:r w:rsidRPr="00152A3D">
        <w:rPr>
          <w:rFonts w:ascii="Times New Roman" w:eastAsia="Times New Roman" w:hAnsi="Times New Roman"/>
          <w:b/>
          <w:bCs/>
          <w:sz w:val="28"/>
          <w:szCs w:val="28"/>
          <w:lang w:val="en-GB"/>
        </w:rPr>
        <w:t>2.2 Development Tools and Libraries</w:t>
      </w:r>
    </w:p>
    <w:p w14:paraId="231CB9A5" w14:textId="77777777" w:rsidR="00614FB3" w:rsidRPr="00614FB3" w:rsidRDefault="00614FB3" w:rsidP="00614FB3">
      <w:pPr>
        <w:spacing w:line="0" w:lineRule="atLeast"/>
        <w:ind w:left="3"/>
        <w:rPr>
          <w:rFonts w:ascii="Times New Roman" w:eastAsia="Times New Roman" w:hAnsi="Times New Roman"/>
          <w:sz w:val="24"/>
          <w:lang w:val="en-GB"/>
        </w:rPr>
      </w:pPr>
    </w:p>
    <w:p w14:paraId="35AE92C7" w14:textId="77777777" w:rsidR="00614FB3" w:rsidRPr="00614FB3" w:rsidRDefault="00614FB3" w:rsidP="00614FB3">
      <w:pPr>
        <w:numPr>
          <w:ilvl w:val="0"/>
          <w:numId w:val="16"/>
        </w:numPr>
        <w:spacing w:line="0" w:lineRule="atLeast"/>
        <w:rPr>
          <w:rFonts w:ascii="Times New Roman" w:eastAsia="Times New Roman" w:hAnsi="Times New Roman"/>
          <w:sz w:val="24"/>
          <w:lang w:val="en-GB"/>
        </w:rPr>
      </w:pPr>
      <w:r w:rsidRPr="00614FB3">
        <w:rPr>
          <w:rFonts w:ascii="Times New Roman" w:eastAsia="Times New Roman" w:hAnsi="Times New Roman"/>
          <w:b/>
          <w:bCs/>
          <w:sz w:val="24"/>
          <w:lang w:val="en-GB"/>
        </w:rPr>
        <w:t>Python:</w:t>
      </w:r>
      <w:r w:rsidRPr="00614FB3">
        <w:rPr>
          <w:rFonts w:ascii="Times New Roman" w:eastAsia="Times New Roman" w:hAnsi="Times New Roman"/>
          <w:sz w:val="24"/>
          <w:lang w:val="en-GB"/>
        </w:rPr>
        <w:t xml:space="preserve"> The primary programming language used for development, chosen for its rich ecosystem of libraries and frameworks for machine learning and NLP.</w:t>
      </w:r>
    </w:p>
    <w:p w14:paraId="0541B2EA" w14:textId="77777777" w:rsidR="00614FB3" w:rsidRPr="00614FB3" w:rsidRDefault="00614FB3" w:rsidP="00614FB3">
      <w:pPr>
        <w:numPr>
          <w:ilvl w:val="0"/>
          <w:numId w:val="16"/>
        </w:numPr>
        <w:spacing w:line="0" w:lineRule="atLeast"/>
        <w:rPr>
          <w:rFonts w:ascii="Times New Roman" w:eastAsia="Times New Roman" w:hAnsi="Times New Roman"/>
          <w:sz w:val="24"/>
          <w:lang w:val="en-GB"/>
        </w:rPr>
      </w:pPr>
      <w:proofErr w:type="spellStart"/>
      <w:r w:rsidRPr="00614FB3">
        <w:rPr>
          <w:rFonts w:ascii="Times New Roman" w:eastAsia="Times New Roman" w:hAnsi="Times New Roman"/>
          <w:b/>
          <w:bCs/>
          <w:sz w:val="24"/>
          <w:lang w:val="en-GB"/>
        </w:rPr>
        <w:t>LangChain</w:t>
      </w:r>
      <w:proofErr w:type="spellEnd"/>
      <w:r w:rsidRPr="00614FB3">
        <w:rPr>
          <w:rFonts w:ascii="Times New Roman" w:eastAsia="Times New Roman" w:hAnsi="Times New Roman"/>
          <w:b/>
          <w:bCs/>
          <w:sz w:val="24"/>
          <w:lang w:val="en-GB"/>
        </w:rPr>
        <w:t>:</w:t>
      </w:r>
      <w:r w:rsidRPr="00614FB3">
        <w:rPr>
          <w:rFonts w:ascii="Times New Roman" w:eastAsia="Times New Roman" w:hAnsi="Times New Roman"/>
          <w:sz w:val="24"/>
          <w:lang w:val="en-GB"/>
        </w:rPr>
        <w:t xml:space="preserve"> Utilized for setting up the retrieval QA chain and integrating the language model.</w:t>
      </w:r>
    </w:p>
    <w:p w14:paraId="44796D96" w14:textId="77777777" w:rsidR="00614FB3" w:rsidRPr="00614FB3" w:rsidRDefault="00614FB3" w:rsidP="00614FB3">
      <w:pPr>
        <w:numPr>
          <w:ilvl w:val="0"/>
          <w:numId w:val="16"/>
        </w:numPr>
        <w:spacing w:line="0" w:lineRule="atLeast"/>
        <w:rPr>
          <w:rFonts w:ascii="Times New Roman" w:eastAsia="Times New Roman" w:hAnsi="Times New Roman"/>
          <w:sz w:val="24"/>
          <w:lang w:val="en-GB"/>
        </w:rPr>
      </w:pPr>
      <w:proofErr w:type="spellStart"/>
      <w:r w:rsidRPr="00614FB3">
        <w:rPr>
          <w:rFonts w:ascii="Times New Roman" w:eastAsia="Times New Roman" w:hAnsi="Times New Roman"/>
          <w:b/>
          <w:bCs/>
          <w:sz w:val="24"/>
          <w:lang w:val="en-GB"/>
        </w:rPr>
        <w:t>Chainlit</w:t>
      </w:r>
      <w:proofErr w:type="spellEnd"/>
      <w:r w:rsidRPr="00614FB3">
        <w:rPr>
          <w:rFonts w:ascii="Times New Roman" w:eastAsia="Times New Roman" w:hAnsi="Times New Roman"/>
          <w:b/>
          <w:bCs/>
          <w:sz w:val="24"/>
          <w:lang w:val="en-GB"/>
        </w:rPr>
        <w:t>:</w:t>
      </w:r>
      <w:r w:rsidRPr="00614FB3">
        <w:rPr>
          <w:rFonts w:ascii="Times New Roman" w:eastAsia="Times New Roman" w:hAnsi="Times New Roman"/>
          <w:sz w:val="24"/>
          <w:lang w:val="en-GB"/>
        </w:rPr>
        <w:t xml:space="preserve"> Provides the framework for building the interactive chat-based user interface.</w:t>
      </w:r>
    </w:p>
    <w:p w14:paraId="016DDE46" w14:textId="77777777" w:rsidR="00614FB3" w:rsidRPr="00614FB3" w:rsidRDefault="00614FB3" w:rsidP="00614FB3">
      <w:pPr>
        <w:numPr>
          <w:ilvl w:val="0"/>
          <w:numId w:val="16"/>
        </w:numPr>
        <w:spacing w:line="0" w:lineRule="atLeast"/>
        <w:rPr>
          <w:rFonts w:ascii="Times New Roman" w:eastAsia="Times New Roman" w:hAnsi="Times New Roman"/>
          <w:sz w:val="24"/>
          <w:lang w:val="en-GB"/>
        </w:rPr>
      </w:pPr>
      <w:r w:rsidRPr="00614FB3">
        <w:rPr>
          <w:rFonts w:ascii="Times New Roman" w:eastAsia="Times New Roman" w:hAnsi="Times New Roman"/>
          <w:b/>
          <w:bCs/>
          <w:sz w:val="24"/>
          <w:lang w:val="en-GB"/>
        </w:rPr>
        <w:lastRenderedPageBreak/>
        <w:t>FAISS:</w:t>
      </w:r>
      <w:r w:rsidRPr="00614FB3">
        <w:rPr>
          <w:rFonts w:ascii="Times New Roman" w:eastAsia="Times New Roman" w:hAnsi="Times New Roman"/>
          <w:sz w:val="24"/>
          <w:lang w:val="en-GB"/>
        </w:rPr>
        <w:t xml:space="preserve"> Used for creating and querying the vector index.</w:t>
      </w:r>
    </w:p>
    <w:p w14:paraId="6EF4E18B" w14:textId="77777777" w:rsidR="00614FB3" w:rsidRDefault="00614FB3" w:rsidP="00614FB3">
      <w:pPr>
        <w:numPr>
          <w:ilvl w:val="0"/>
          <w:numId w:val="16"/>
        </w:numPr>
        <w:spacing w:line="0" w:lineRule="atLeast"/>
        <w:rPr>
          <w:rFonts w:ascii="Times New Roman" w:eastAsia="Times New Roman" w:hAnsi="Times New Roman"/>
          <w:sz w:val="24"/>
          <w:lang w:val="en-GB"/>
        </w:rPr>
      </w:pPr>
      <w:r w:rsidRPr="00614FB3">
        <w:rPr>
          <w:rFonts w:ascii="Times New Roman" w:eastAsia="Times New Roman" w:hAnsi="Times New Roman"/>
          <w:b/>
          <w:bCs/>
          <w:sz w:val="24"/>
          <w:lang w:val="en-GB"/>
        </w:rPr>
        <w:t>Hugging Face Transformers:</w:t>
      </w:r>
      <w:r w:rsidRPr="00614FB3">
        <w:rPr>
          <w:rFonts w:ascii="Times New Roman" w:eastAsia="Times New Roman" w:hAnsi="Times New Roman"/>
          <w:sz w:val="24"/>
          <w:lang w:val="en-GB"/>
        </w:rPr>
        <w:t xml:space="preserve"> Provides the pre-trained language and sentence embedding models.</w:t>
      </w:r>
    </w:p>
    <w:p w14:paraId="57FC3B61" w14:textId="77777777" w:rsidR="00614FB3" w:rsidRDefault="00614FB3" w:rsidP="00614FB3">
      <w:pPr>
        <w:spacing w:line="0" w:lineRule="atLeast"/>
        <w:rPr>
          <w:rFonts w:ascii="Times New Roman" w:eastAsia="Times New Roman" w:hAnsi="Times New Roman"/>
          <w:sz w:val="24"/>
          <w:lang w:val="en-GB"/>
        </w:rPr>
      </w:pPr>
    </w:p>
    <w:p w14:paraId="59397950" w14:textId="77777777" w:rsidR="00614FB3" w:rsidRDefault="00614FB3" w:rsidP="00614FB3">
      <w:pPr>
        <w:spacing w:line="0" w:lineRule="atLeast"/>
        <w:rPr>
          <w:rFonts w:ascii="Times New Roman" w:eastAsia="Times New Roman" w:hAnsi="Times New Roman"/>
          <w:sz w:val="24"/>
          <w:lang w:val="en-GB"/>
        </w:rPr>
      </w:pPr>
    </w:p>
    <w:p w14:paraId="66C481B6" w14:textId="77777777" w:rsidR="00614FB3" w:rsidRDefault="00614FB3" w:rsidP="00614FB3">
      <w:pPr>
        <w:spacing w:line="0" w:lineRule="atLeast"/>
        <w:rPr>
          <w:rFonts w:ascii="Times New Roman" w:eastAsia="Times New Roman" w:hAnsi="Times New Roman"/>
          <w:sz w:val="24"/>
          <w:lang w:val="en-GB"/>
        </w:rPr>
      </w:pPr>
    </w:p>
    <w:p w14:paraId="72F011A0" w14:textId="77777777" w:rsidR="00614FB3" w:rsidRPr="00614FB3" w:rsidRDefault="00614FB3" w:rsidP="00614FB3">
      <w:pPr>
        <w:spacing w:line="0" w:lineRule="atLeast"/>
        <w:rPr>
          <w:rFonts w:ascii="Times New Roman" w:eastAsia="Times New Roman" w:hAnsi="Times New Roman"/>
          <w:sz w:val="24"/>
          <w:lang w:val="en-GB"/>
        </w:rPr>
      </w:pPr>
    </w:p>
    <w:p w14:paraId="437D8197" w14:textId="77777777" w:rsidR="00614FB3" w:rsidRPr="00152A3D" w:rsidRDefault="00614FB3" w:rsidP="00614FB3">
      <w:pPr>
        <w:spacing w:line="0" w:lineRule="atLeast"/>
        <w:ind w:left="3"/>
        <w:rPr>
          <w:rFonts w:ascii="Times New Roman" w:eastAsia="Times New Roman" w:hAnsi="Times New Roman"/>
          <w:b/>
          <w:bCs/>
          <w:sz w:val="28"/>
          <w:szCs w:val="28"/>
          <w:lang w:val="en-GB"/>
        </w:rPr>
      </w:pPr>
      <w:r w:rsidRPr="00152A3D">
        <w:rPr>
          <w:rFonts w:ascii="Times New Roman" w:eastAsia="Times New Roman" w:hAnsi="Times New Roman"/>
          <w:b/>
          <w:bCs/>
          <w:sz w:val="28"/>
          <w:szCs w:val="28"/>
          <w:lang w:val="en-GB"/>
        </w:rPr>
        <w:t>2.3 Deployment and Testing</w:t>
      </w:r>
    </w:p>
    <w:p w14:paraId="40E1590B" w14:textId="77777777" w:rsidR="00614FB3" w:rsidRPr="00614FB3" w:rsidRDefault="00614FB3" w:rsidP="00614FB3">
      <w:pPr>
        <w:numPr>
          <w:ilvl w:val="0"/>
          <w:numId w:val="17"/>
        </w:numPr>
        <w:spacing w:line="0" w:lineRule="atLeast"/>
        <w:rPr>
          <w:rFonts w:ascii="Times New Roman" w:eastAsia="Times New Roman" w:hAnsi="Times New Roman"/>
          <w:sz w:val="24"/>
          <w:lang w:val="en-GB"/>
        </w:rPr>
      </w:pPr>
      <w:r w:rsidRPr="00614FB3">
        <w:rPr>
          <w:rFonts w:ascii="Times New Roman" w:eastAsia="Times New Roman" w:hAnsi="Times New Roman"/>
          <w:b/>
          <w:bCs/>
          <w:sz w:val="24"/>
          <w:lang w:val="en-GB"/>
        </w:rPr>
        <w:t>Local Testing:</w:t>
      </w:r>
      <w:r w:rsidRPr="00614FB3">
        <w:rPr>
          <w:rFonts w:ascii="Times New Roman" w:eastAsia="Times New Roman" w:hAnsi="Times New Roman"/>
          <w:sz w:val="24"/>
          <w:lang w:val="en-GB"/>
        </w:rPr>
        <w:t xml:space="preserve"> Initial testing is conducted in a local environment to ensure the functionality of each component—data ingestion, vectorization, indexing, and query processing.</w:t>
      </w:r>
    </w:p>
    <w:p w14:paraId="2021D703" w14:textId="77777777" w:rsidR="00614FB3" w:rsidRPr="00614FB3" w:rsidRDefault="00614FB3" w:rsidP="00614FB3">
      <w:pPr>
        <w:numPr>
          <w:ilvl w:val="0"/>
          <w:numId w:val="17"/>
        </w:numPr>
        <w:spacing w:line="0" w:lineRule="atLeast"/>
        <w:rPr>
          <w:rFonts w:ascii="Times New Roman" w:eastAsia="Times New Roman" w:hAnsi="Times New Roman"/>
          <w:sz w:val="24"/>
          <w:lang w:val="en-GB"/>
        </w:rPr>
      </w:pPr>
      <w:r w:rsidRPr="00614FB3">
        <w:rPr>
          <w:rFonts w:ascii="Times New Roman" w:eastAsia="Times New Roman" w:hAnsi="Times New Roman"/>
          <w:b/>
          <w:bCs/>
          <w:sz w:val="24"/>
          <w:lang w:val="en-GB"/>
        </w:rPr>
        <w:t>User Interface Integration:</w:t>
      </w:r>
      <w:r w:rsidRPr="00614FB3">
        <w:rPr>
          <w:rFonts w:ascii="Times New Roman" w:eastAsia="Times New Roman" w:hAnsi="Times New Roman"/>
          <w:sz w:val="24"/>
          <w:lang w:val="en-GB"/>
        </w:rPr>
        <w:t xml:space="preserve"> The </w:t>
      </w:r>
      <w:proofErr w:type="spellStart"/>
      <w:r w:rsidRPr="00614FB3">
        <w:rPr>
          <w:rFonts w:ascii="Times New Roman" w:eastAsia="Times New Roman" w:hAnsi="Times New Roman"/>
          <w:sz w:val="24"/>
          <w:lang w:val="en-GB"/>
        </w:rPr>
        <w:t>Chainlit</w:t>
      </w:r>
      <w:proofErr w:type="spellEnd"/>
      <w:r w:rsidRPr="00614FB3">
        <w:rPr>
          <w:rFonts w:ascii="Times New Roman" w:eastAsia="Times New Roman" w:hAnsi="Times New Roman"/>
          <w:sz w:val="24"/>
          <w:lang w:val="en-GB"/>
        </w:rPr>
        <w:t xml:space="preserve"> framework is integrated to facilitate interaction with the end-users, allowing them to input queries and receive responses through a chat interface.</w:t>
      </w:r>
    </w:p>
    <w:p w14:paraId="4D4243AA" w14:textId="77777777" w:rsidR="00614FB3" w:rsidRPr="00614FB3" w:rsidRDefault="00614FB3" w:rsidP="00614FB3">
      <w:pPr>
        <w:numPr>
          <w:ilvl w:val="0"/>
          <w:numId w:val="17"/>
        </w:numPr>
        <w:spacing w:line="0" w:lineRule="atLeast"/>
        <w:rPr>
          <w:rFonts w:ascii="Times New Roman" w:eastAsia="Times New Roman" w:hAnsi="Times New Roman"/>
          <w:sz w:val="24"/>
          <w:lang w:val="en-GB"/>
        </w:rPr>
      </w:pPr>
      <w:r w:rsidRPr="00614FB3">
        <w:rPr>
          <w:rFonts w:ascii="Times New Roman" w:eastAsia="Times New Roman" w:hAnsi="Times New Roman"/>
          <w:b/>
          <w:bCs/>
          <w:sz w:val="24"/>
          <w:lang w:val="en-GB"/>
        </w:rPr>
        <w:t>Performance Evaluation:</w:t>
      </w:r>
      <w:r w:rsidRPr="00614FB3">
        <w:rPr>
          <w:rFonts w:ascii="Times New Roman" w:eastAsia="Times New Roman" w:hAnsi="Times New Roman"/>
          <w:sz w:val="24"/>
          <w:lang w:val="en-GB"/>
        </w:rPr>
        <w:t xml:space="preserve"> The system is evaluated based on its response accuracy, speed, and relevance. Metrics such as precision, recall, and response time are measured to assess performance.</w:t>
      </w:r>
    </w:p>
    <w:p w14:paraId="022AA5BB" w14:textId="77777777" w:rsidR="00614FB3" w:rsidRPr="00614FB3" w:rsidRDefault="00614FB3" w:rsidP="00614FB3">
      <w:pPr>
        <w:numPr>
          <w:ilvl w:val="0"/>
          <w:numId w:val="17"/>
        </w:numPr>
        <w:spacing w:line="0" w:lineRule="atLeast"/>
        <w:rPr>
          <w:rFonts w:ascii="Times New Roman" w:eastAsia="Times New Roman" w:hAnsi="Times New Roman"/>
          <w:sz w:val="24"/>
          <w:lang w:val="en-GB"/>
        </w:rPr>
      </w:pPr>
      <w:r w:rsidRPr="00614FB3">
        <w:rPr>
          <w:rFonts w:ascii="Times New Roman" w:eastAsia="Times New Roman" w:hAnsi="Times New Roman"/>
          <w:b/>
          <w:bCs/>
          <w:sz w:val="24"/>
          <w:lang w:val="en-GB"/>
        </w:rPr>
        <w:t>Feedback Loop:</w:t>
      </w:r>
      <w:r w:rsidRPr="00614FB3">
        <w:rPr>
          <w:rFonts w:ascii="Times New Roman" w:eastAsia="Times New Roman" w:hAnsi="Times New Roman"/>
          <w:sz w:val="24"/>
          <w:lang w:val="en-GB"/>
        </w:rPr>
        <w:t xml:space="preserve"> User feedback is incorporated to iteratively improve the system. This includes adjustments to the response templates, refinement of the indexing mechanism, and tuning of the language model parameters.</w:t>
      </w:r>
    </w:p>
    <w:p w14:paraId="65D621F7" w14:textId="77777777" w:rsidR="008E0E66" w:rsidRDefault="008E0E66" w:rsidP="000212AD">
      <w:pPr>
        <w:spacing w:line="0" w:lineRule="atLeast"/>
        <w:ind w:left="3"/>
        <w:rPr>
          <w:rFonts w:ascii="Times New Roman" w:eastAsia="Times New Roman" w:hAnsi="Times New Roman"/>
          <w:sz w:val="24"/>
        </w:rPr>
      </w:pPr>
    </w:p>
    <w:p w14:paraId="0DB602C6" w14:textId="77777777" w:rsidR="008E0E66" w:rsidRDefault="008E0E66" w:rsidP="000212AD">
      <w:pPr>
        <w:spacing w:line="0" w:lineRule="atLeast"/>
        <w:ind w:left="3"/>
        <w:rPr>
          <w:rFonts w:ascii="Times New Roman" w:eastAsia="Times New Roman" w:hAnsi="Times New Roman"/>
          <w:sz w:val="24"/>
        </w:rPr>
      </w:pPr>
    </w:p>
    <w:p w14:paraId="6727437E" w14:textId="77777777" w:rsidR="008E0E66" w:rsidRDefault="008E0E66" w:rsidP="000212AD">
      <w:pPr>
        <w:spacing w:line="0" w:lineRule="atLeast"/>
        <w:ind w:left="3"/>
        <w:rPr>
          <w:rFonts w:ascii="Times New Roman" w:eastAsia="Times New Roman" w:hAnsi="Times New Roman"/>
          <w:sz w:val="24"/>
        </w:rPr>
      </w:pPr>
    </w:p>
    <w:p w14:paraId="243071C4" w14:textId="77777777" w:rsidR="008E0E66" w:rsidRDefault="008E0E66" w:rsidP="000212AD">
      <w:pPr>
        <w:spacing w:line="0" w:lineRule="atLeast"/>
        <w:ind w:left="3"/>
        <w:rPr>
          <w:rFonts w:ascii="Times New Roman" w:eastAsia="Times New Roman" w:hAnsi="Times New Roman"/>
          <w:sz w:val="24"/>
        </w:rPr>
      </w:pPr>
    </w:p>
    <w:p w14:paraId="39D54B3B" w14:textId="77777777" w:rsidR="008E0E66" w:rsidRDefault="008E0E66" w:rsidP="000212AD">
      <w:pPr>
        <w:spacing w:line="0" w:lineRule="atLeast"/>
        <w:ind w:left="3"/>
        <w:rPr>
          <w:rFonts w:ascii="Times New Roman" w:eastAsia="Times New Roman" w:hAnsi="Times New Roman"/>
          <w:sz w:val="24"/>
        </w:rPr>
      </w:pPr>
    </w:p>
    <w:p w14:paraId="6A943EF1" w14:textId="77777777" w:rsidR="001A3BCB" w:rsidRDefault="001A3BCB" w:rsidP="000212AD">
      <w:pPr>
        <w:spacing w:line="0" w:lineRule="atLeast"/>
        <w:ind w:left="3"/>
        <w:rPr>
          <w:rFonts w:ascii="Times New Roman" w:eastAsia="Times New Roman" w:hAnsi="Times New Roman"/>
          <w:sz w:val="24"/>
        </w:rPr>
      </w:pPr>
    </w:p>
    <w:p w14:paraId="2435A5EE" w14:textId="77777777" w:rsidR="001A3BCB" w:rsidRDefault="001A3BCB" w:rsidP="000212AD">
      <w:pPr>
        <w:spacing w:line="0" w:lineRule="atLeast"/>
        <w:ind w:left="3"/>
        <w:rPr>
          <w:rFonts w:ascii="Times New Roman" w:eastAsia="Times New Roman" w:hAnsi="Times New Roman"/>
          <w:sz w:val="24"/>
        </w:rPr>
      </w:pPr>
    </w:p>
    <w:p w14:paraId="52262951" w14:textId="77777777" w:rsidR="001A3BCB" w:rsidRDefault="001A3BCB" w:rsidP="000212AD">
      <w:pPr>
        <w:spacing w:line="0" w:lineRule="atLeast"/>
        <w:ind w:left="3"/>
        <w:rPr>
          <w:rFonts w:ascii="Times New Roman" w:eastAsia="Times New Roman" w:hAnsi="Times New Roman"/>
          <w:sz w:val="24"/>
        </w:rPr>
      </w:pPr>
    </w:p>
    <w:p w14:paraId="6EEAFA3B" w14:textId="77777777" w:rsidR="001A3BCB" w:rsidRDefault="001A3BCB" w:rsidP="000212AD">
      <w:pPr>
        <w:spacing w:line="0" w:lineRule="atLeast"/>
        <w:ind w:left="3"/>
        <w:rPr>
          <w:rFonts w:ascii="Times New Roman" w:eastAsia="Times New Roman" w:hAnsi="Times New Roman"/>
          <w:sz w:val="24"/>
        </w:rPr>
      </w:pPr>
    </w:p>
    <w:p w14:paraId="44EC7C89" w14:textId="77777777" w:rsidR="001A3BCB" w:rsidRDefault="001A3BCB" w:rsidP="000212AD">
      <w:pPr>
        <w:spacing w:line="0" w:lineRule="atLeast"/>
        <w:ind w:left="3"/>
        <w:rPr>
          <w:rFonts w:ascii="Times New Roman" w:eastAsia="Times New Roman" w:hAnsi="Times New Roman"/>
          <w:sz w:val="24"/>
        </w:rPr>
      </w:pPr>
    </w:p>
    <w:p w14:paraId="2179C727" w14:textId="77777777" w:rsidR="001A3BCB" w:rsidRDefault="001A3BCB" w:rsidP="000212AD">
      <w:pPr>
        <w:spacing w:line="0" w:lineRule="atLeast"/>
        <w:ind w:left="3"/>
        <w:rPr>
          <w:rFonts w:ascii="Times New Roman" w:eastAsia="Times New Roman" w:hAnsi="Times New Roman"/>
          <w:sz w:val="24"/>
        </w:rPr>
      </w:pPr>
    </w:p>
    <w:p w14:paraId="5B87E40D" w14:textId="77777777" w:rsidR="001A3BCB" w:rsidRDefault="001A3BCB" w:rsidP="000212AD">
      <w:pPr>
        <w:spacing w:line="0" w:lineRule="atLeast"/>
        <w:ind w:left="3"/>
        <w:rPr>
          <w:rFonts w:ascii="Times New Roman" w:eastAsia="Times New Roman" w:hAnsi="Times New Roman"/>
          <w:sz w:val="24"/>
        </w:rPr>
      </w:pPr>
    </w:p>
    <w:p w14:paraId="70EFCD8A" w14:textId="77777777" w:rsidR="001A3BCB" w:rsidRDefault="001A3BCB" w:rsidP="000212AD">
      <w:pPr>
        <w:spacing w:line="0" w:lineRule="atLeast"/>
        <w:ind w:left="3"/>
        <w:rPr>
          <w:rFonts w:ascii="Times New Roman" w:eastAsia="Times New Roman" w:hAnsi="Times New Roman"/>
          <w:sz w:val="24"/>
        </w:rPr>
      </w:pPr>
    </w:p>
    <w:p w14:paraId="1DFC14E3" w14:textId="77777777" w:rsidR="001A3BCB" w:rsidRDefault="001A3BCB" w:rsidP="000212AD">
      <w:pPr>
        <w:spacing w:line="0" w:lineRule="atLeast"/>
        <w:ind w:left="3"/>
        <w:rPr>
          <w:rFonts w:ascii="Times New Roman" w:eastAsia="Times New Roman" w:hAnsi="Times New Roman"/>
          <w:sz w:val="24"/>
        </w:rPr>
      </w:pPr>
    </w:p>
    <w:p w14:paraId="7FBA936A" w14:textId="77777777" w:rsidR="001A3BCB" w:rsidRDefault="001A3BCB" w:rsidP="000212AD">
      <w:pPr>
        <w:spacing w:line="0" w:lineRule="atLeast"/>
        <w:ind w:left="3"/>
        <w:rPr>
          <w:rFonts w:ascii="Times New Roman" w:eastAsia="Times New Roman" w:hAnsi="Times New Roman"/>
          <w:sz w:val="24"/>
        </w:rPr>
      </w:pPr>
    </w:p>
    <w:p w14:paraId="6FF2226C" w14:textId="77777777" w:rsidR="001A3BCB" w:rsidRDefault="001A3BCB" w:rsidP="000212AD">
      <w:pPr>
        <w:spacing w:line="0" w:lineRule="atLeast"/>
        <w:ind w:left="3"/>
        <w:rPr>
          <w:rFonts w:ascii="Times New Roman" w:eastAsia="Times New Roman" w:hAnsi="Times New Roman"/>
          <w:sz w:val="24"/>
        </w:rPr>
      </w:pPr>
    </w:p>
    <w:p w14:paraId="4B95B14D" w14:textId="77777777" w:rsidR="001A3BCB" w:rsidRDefault="001A3BCB" w:rsidP="000212AD">
      <w:pPr>
        <w:spacing w:line="0" w:lineRule="atLeast"/>
        <w:ind w:left="3"/>
        <w:rPr>
          <w:rFonts w:ascii="Times New Roman" w:eastAsia="Times New Roman" w:hAnsi="Times New Roman"/>
          <w:sz w:val="24"/>
        </w:rPr>
      </w:pPr>
    </w:p>
    <w:p w14:paraId="7B42A080" w14:textId="77777777" w:rsidR="001A3BCB" w:rsidRDefault="001A3BCB" w:rsidP="000212AD">
      <w:pPr>
        <w:spacing w:line="0" w:lineRule="atLeast"/>
        <w:ind w:left="3"/>
        <w:rPr>
          <w:rFonts w:ascii="Times New Roman" w:eastAsia="Times New Roman" w:hAnsi="Times New Roman"/>
          <w:sz w:val="24"/>
        </w:rPr>
      </w:pPr>
    </w:p>
    <w:p w14:paraId="14138174" w14:textId="77777777" w:rsidR="001A3BCB" w:rsidRDefault="001A3BCB" w:rsidP="000212AD">
      <w:pPr>
        <w:spacing w:line="0" w:lineRule="atLeast"/>
        <w:ind w:left="3"/>
        <w:rPr>
          <w:rFonts w:ascii="Times New Roman" w:eastAsia="Times New Roman" w:hAnsi="Times New Roman"/>
          <w:sz w:val="24"/>
        </w:rPr>
      </w:pPr>
    </w:p>
    <w:p w14:paraId="56867482" w14:textId="77777777" w:rsidR="001A3BCB" w:rsidRDefault="001A3BCB" w:rsidP="000212AD">
      <w:pPr>
        <w:spacing w:line="0" w:lineRule="atLeast"/>
        <w:ind w:left="3"/>
        <w:rPr>
          <w:rFonts w:ascii="Times New Roman" w:eastAsia="Times New Roman" w:hAnsi="Times New Roman"/>
          <w:sz w:val="24"/>
        </w:rPr>
      </w:pPr>
    </w:p>
    <w:p w14:paraId="011A38EE" w14:textId="77777777" w:rsidR="001A3BCB" w:rsidRDefault="001A3BCB" w:rsidP="000212AD">
      <w:pPr>
        <w:spacing w:line="0" w:lineRule="atLeast"/>
        <w:ind w:left="3"/>
        <w:rPr>
          <w:rFonts w:ascii="Times New Roman" w:eastAsia="Times New Roman" w:hAnsi="Times New Roman"/>
          <w:sz w:val="24"/>
        </w:rPr>
      </w:pPr>
    </w:p>
    <w:p w14:paraId="2AB80747" w14:textId="77777777" w:rsidR="001A3BCB" w:rsidRDefault="001A3BCB" w:rsidP="000212AD">
      <w:pPr>
        <w:spacing w:line="0" w:lineRule="atLeast"/>
        <w:ind w:left="3"/>
        <w:rPr>
          <w:rFonts w:ascii="Times New Roman" w:eastAsia="Times New Roman" w:hAnsi="Times New Roman"/>
          <w:sz w:val="24"/>
        </w:rPr>
      </w:pPr>
    </w:p>
    <w:p w14:paraId="0AF0598F" w14:textId="78EAAD36" w:rsidR="001A3BCB" w:rsidRDefault="001A3BCB" w:rsidP="000212AD">
      <w:pPr>
        <w:spacing w:line="0" w:lineRule="atLeast"/>
        <w:ind w:left="3"/>
        <w:rPr>
          <w:rFonts w:ascii="Times New Roman" w:eastAsia="Times New Roman" w:hAnsi="Times New Roman"/>
          <w:sz w:val="24"/>
        </w:rPr>
      </w:pPr>
    </w:p>
    <w:p w14:paraId="5845F984" w14:textId="77777777" w:rsidR="001A3BCB" w:rsidRDefault="001A3BCB" w:rsidP="000212AD">
      <w:pPr>
        <w:spacing w:line="0" w:lineRule="atLeast"/>
        <w:ind w:left="3"/>
        <w:rPr>
          <w:rFonts w:ascii="Times New Roman" w:eastAsia="Times New Roman" w:hAnsi="Times New Roman"/>
          <w:sz w:val="24"/>
        </w:rPr>
      </w:pPr>
    </w:p>
    <w:p w14:paraId="10F2AA68" w14:textId="77777777" w:rsidR="001A3BCB" w:rsidRDefault="001A3BCB" w:rsidP="000212AD">
      <w:pPr>
        <w:spacing w:line="0" w:lineRule="atLeast"/>
        <w:ind w:left="3"/>
        <w:rPr>
          <w:rFonts w:ascii="Times New Roman" w:eastAsia="Times New Roman" w:hAnsi="Times New Roman"/>
          <w:sz w:val="24"/>
        </w:rPr>
      </w:pPr>
    </w:p>
    <w:p w14:paraId="74D20269" w14:textId="77777777" w:rsidR="001A3BCB" w:rsidRDefault="001A3BCB" w:rsidP="000212AD">
      <w:pPr>
        <w:spacing w:line="0" w:lineRule="atLeast"/>
        <w:ind w:left="3"/>
        <w:rPr>
          <w:rFonts w:ascii="Times New Roman" w:eastAsia="Times New Roman" w:hAnsi="Times New Roman"/>
          <w:sz w:val="24"/>
        </w:rPr>
      </w:pPr>
    </w:p>
    <w:p w14:paraId="79E730A0" w14:textId="77777777" w:rsidR="001A3BCB" w:rsidRDefault="001A3BCB" w:rsidP="000212AD">
      <w:pPr>
        <w:spacing w:line="0" w:lineRule="atLeast"/>
        <w:ind w:left="3"/>
        <w:rPr>
          <w:rFonts w:ascii="Times New Roman" w:eastAsia="Times New Roman" w:hAnsi="Times New Roman"/>
          <w:sz w:val="24"/>
        </w:rPr>
      </w:pPr>
    </w:p>
    <w:p w14:paraId="29E686D9" w14:textId="77777777" w:rsidR="001A3BCB" w:rsidRDefault="001A3BCB" w:rsidP="000212AD">
      <w:pPr>
        <w:spacing w:line="0" w:lineRule="atLeast"/>
        <w:ind w:left="3"/>
        <w:rPr>
          <w:rFonts w:ascii="Times New Roman" w:eastAsia="Times New Roman" w:hAnsi="Times New Roman"/>
          <w:sz w:val="24"/>
        </w:rPr>
      </w:pPr>
    </w:p>
    <w:p w14:paraId="445B387F" w14:textId="77777777" w:rsidR="001A3BCB" w:rsidRDefault="001A3BCB" w:rsidP="000212AD">
      <w:pPr>
        <w:spacing w:line="0" w:lineRule="atLeast"/>
        <w:ind w:left="3"/>
        <w:rPr>
          <w:rFonts w:ascii="Times New Roman" w:eastAsia="Times New Roman" w:hAnsi="Times New Roman"/>
          <w:sz w:val="24"/>
        </w:rPr>
      </w:pPr>
    </w:p>
    <w:p w14:paraId="7E23D1FB" w14:textId="77777777" w:rsidR="001A3BCB" w:rsidRDefault="001A3BCB" w:rsidP="000212AD">
      <w:pPr>
        <w:spacing w:line="0" w:lineRule="atLeast"/>
        <w:ind w:left="3"/>
        <w:rPr>
          <w:rFonts w:ascii="Times New Roman" w:eastAsia="Times New Roman" w:hAnsi="Times New Roman"/>
          <w:sz w:val="24"/>
        </w:rPr>
      </w:pPr>
    </w:p>
    <w:p w14:paraId="66F16F79" w14:textId="77777777" w:rsidR="001A3BCB" w:rsidRDefault="001A3BCB" w:rsidP="000212AD">
      <w:pPr>
        <w:spacing w:line="0" w:lineRule="atLeast"/>
        <w:ind w:left="3"/>
        <w:rPr>
          <w:rFonts w:ascii="Times New Roman" w:eastAsia="Times New Roman" w:hAnsi="Times New Roman"/>
          <w:sz w:val="24"/>
        </w:rPr>
      </w:pPr>
    </w:p>
    <w:p w14:paraId="257E0C09" w14:textId="77777777" w:rsidR="00A67497" w:rsidRPr="00152A3D" w:rsidRDefault="00A67497" w:rsidP="00A67497">
      <w:pPr>
        <w:spacing w:line="0" w:lineRule="atLeast"/>
        <w:rPr>
          <w:rFonts w:ascii="Times New Roman" w:eastAsia="Times New Roman" w:hAnsi="Times New Roman"/>
          <w:b/>
          <w:bCs/>
          <w:sz w:val="28"/>
          <w:szCs w:val="28"/>
          <w:lang w:val="en-GB"/>
        </w:rPr>
      </w:pPr>
      <w:r w:rsidRPr="00A67497">
        <w:rPr>
          <w:rFonts w:ascii="Times New Roman" w:eastAsia="Times New Roman" w:hAnsi="Times New Roman"/>
          <w:b/>
          <w:bCs/>
          <w:sz w:val="24"/>
          <w:lang w:val="en-GB"/>
        </w:rPr>
        <w:lastRenderedPageBreak/>
        <w:br/>
      </w:r>
      <w:r w:rsidRPr="00152A3D">
        <w:rPr>
          <w:rFonts w:ascii="Times New Roman" w:eastAsia="Times New Roman" w:hAnsi="Times New Roman"/>
          <w:b/>
          <w:bCs/>
          <w:sz w:val="28"/>
          <w:szCs w:val="28"/>
          <w:lang w:val="en-GB"/>
        </w:rPr>
        <w:t>3. Results and Discussion</w:t>
      </w:r>
    </w:p>
    <w:p w14:paraId="1052D9C8" w14:textId="77777777" w:rsidR="00A67497" w:rsidRPr="00152A3D" w:rsidRDefault="00A67497" w:rsidP="00A67497">
      <w:pPr>
        <w:spacing w:line="0" w:lineRule="atLeast"/>
        <w:rPr>
          <w:rFonts w:ascii="Times New Roman" w:eastAsia="Times New Roman" w:hAnsi="Times New Roman"/>
          <w:b/>
          <w:bCs/>
          <w:sz w:val="28"/>
          <w:szCs w:val="28"/>
          <w:lang w:val="en-GB"/>
        </w:rPr>
      </w:pPr>
    </w:p>
    <w:p w14:paraId="3298044D" w14:textId="77777777" w:rsidR="00A67497" w:rsidRPr="00152A3D" w:rsidRDefault="00A67497" w:rsidP="00A67497">
      <w:pPr>
        <w:spacing w:line="0" w:lineRule="atLeast"/>
        <w:rPr>
          <w:rFonts w:ascii="Times New Roman" w:eastAsia="Times New Roman" w:hAnsi="Times New Roman"/>
          <w:b/>
          <w:bCs/>
          <w:sz w:val="28"/>
          <w:szCs w:val="28"/>
          <w:lang w:val="en-GB"/>
        </w:rPr>
      </w:pPr>
    </w:p>
    <w:p w14:paraId="6FA08A3C" w14:textId="77777777" w:rsidR="00A67497" w:rsidRPr="00152A3D" w:rsidRDefault="00A67497" w:rsidP="00A67497">
      <w:pPr>
        <w:spacing w:line="0" w:lineRule="atLeast"/>
        <w:rPr>
          <w:rFonts w:ascii="Times New Roman" w:eastAsia="Times New Roman" w:hAnsi="Times New Roman"/>
          <w:b/>
          <w:bCs/>
          <w:sz w:val="28"/>
          <w:szCs w:val="28"/>
          <w:lang w:val="en-GB"/>
        </w:rPr>
      </w:pPr>
      <w:r w:rsidRPr="00152A3D">
        <w:rPr>
          <w:rFonts w:ascii="Times New Roman" w:eastAsia="Times New Roman" w:hAnsi="Times New Roman"/>
          <w:b/>
          <w:bCs/>
          <w:sz w:val="28"/>
          <w:szCs w:val="28"/>
          <w:lang w:val="en-GB"/>
        </w:rPr>
        <w:t>3.1 Evaluation Metrics</w:t>
      </w:r>
    </w:p>
    <w:p w14:paraId="7485343A" w14:textId="77777777" w:rsidR="00A67497" w:rsidRPr="00A67497" w:rsidRDefault="00A67497" w:rsidP="00A67497">
      <w:pPr>
        <w:spacing w:line="0" w:lineRule="atLeast"/>
        <w:rPr>
          <w:rFonts w:ascii="Times New Roman" w:eastAsia="Times New Roman" w:hAnsi="Times New Roman"/>
          <w:sz w:val="24"/>
          <w:lang w:val="en-GB"/>
        </w:rPr>
      </w:pPr>
    </w:p>
    <w:p w14:paraId="7CE41F3F" w14:textId="77777777" w:rsidR="00A67497" w:rsidRPr="00A67497" w:rsidRDefault="00A67497" w:rsidP="00A67497">
      <w:pPr>
        <w:spacing w:line="0" w:lineRule="atLeast"/>
        <w:rPr>
          <w:rFonts w:ascii="Times New Roman" w:eastAsia="Times New Roman" w:hAnsi="Times New Roman"/>
          <w:sz w:val="24"/>
          <w:lang w:val="en-GB"/>
        </w:rPr>
      </w:pPr>
      <w:r w:rsidRPr="00A67497">
        <w:rPr>
          <w:rFonts w:ascii="Times New Roman" w:eastAsia="Times New Roman" w:hAnsi="Times New Roman"/>
          <w:sz w:val="24"/>
          <w:lang w:val="en-GB"/>
        </w:rPr>
        <w:t>To objectively evaluate the performance of the medical query-response system, several key metrics were employed:</w:t>
      </w:r>
    </w:p>
    <w:p w14:paraId="568FB30A" w14:textId="77777777" w:rsidR="00A67497" w:rsidRPr="00A67497" w:rsidRDefault="00A67497" w:rsidP="00A67497">
      <w:pPr>
        <w:numPr>
          <w:ilvl w:val="0"/>
          <w:numId w:val="18"/>
        </w:numPr>
        <w:spacing w:line="0" w:lineRule="atLeast"/>
        <w:rPr>
          <w:rFonts w:ascii="Times New Roman" w:eastAsia="Times New Roman" w:hAnsi="Times New Roman"/>
          <w:sz w:val="24"/>
          <w:lang w:val="en-GB"/>
        </w:rPr>
      </w:pPr>
      <w:r w:rsidRPr="00A67497">
        <w:rPr>
          <w:rFonts w:ascii="Times New Roman" w:eastAsia="Times New Roman" w:hAnsi="Times New Roman"/>
          <w:b/>
          <w:bCs/>
          <w:sz w:val="24"/>
          <w:lang w:val="en-GB"/>
        </w:rPr>
        <w:t>Precision and Recall:</w:t>
      </w:r>
      <w:r w:rsidRPr="00A67497">
        <w:rPr>
          <w:rFonts w:ascii="Times New Roman" w:eastAsia="Times New Roman" w:hAnsi="Times New Roman"/>
          <w:sz w:val="24"/>
          <w:lang w:val="en-GB"/>
        </w:rPr>
        <w:t xml:space="preserve"> These metrics were crucial to assess the relevance of the documents retrieved in response to the queries. Precision measures the proportion of retrieved documents that were relevant, while recall assesses how many relevant documents were retrieved out of all possible relevant documents.</w:t>
      </w:r>
    </w:p>
    <w:p w14:paraId="61D469E9" w14:textId="05EE1DFA" w:rsidR="00A67497" w:rsidRPr="00A67497" w:rsidRDefault="00A67497" w:rsidP="00A67497">
      <w:pPr>
        <w:numPr>
          <w:ilvl w:val="0"/>
          <w:numId w:val="18"/>
        </w:numPr>
        <w:spacing w:line="0" w:lineRule="atLeast"/>
        <w:rPr>
          <w:rFonts w:ascii="Times New Roman" w:eastAsia="Times New Roman" w:hAnsi="Times New Roman"/>
          <w:sz w:val="24"/>
          <w:lang w:val="en-GB"/>
        </w:rPr>
      </w:pPr>
      <w:r w:rsidRPr="00A67497">
        <w:rPr>
          <w:rFonts w:ascii="Times New Roman" w:eastAsia="Times New Roman" w:hAnsi="Times New Roman"/>
          <w:b/>
          <w:bCs/>
          <w:sz w:val="24"/>
          <w:lang w:val="en-GB"/>
        </w:rPr>
        <w:t>Response Time:</w:t>
      </w:r>
      <w:r w:rsidRPr="00A67497">
        <w:rPr>
          <w:rFonts w:ascii="Times New Roman" w:eastAsia="Times New Roman" w:hAnsi="Times New Roman"/>
          <w:sz w:val="24"/>
          <w:lang w:val="en-GB"/>
        </w:rPr>
        <w:t xml:space="preserve"> </w:t>
      </w:r>
      <w:r w:rsidR="00580355" w:rsidRPr="00A67497">
        <w:rPr>
          <w:rFonts w:ascii="Times New Roman" w:eastAsia="Times New Roman" w:hAnsi="Times New Roman"/>
          <w:sz w:val="24"/>
          <w:lang w:val="en-GB"/>
        </w:rPr>
        <w:t>This metric gauge</w:t>
      </w:r>
      <w:r w:rsidRPr="00A67497">
        <w:rPr>
          <w:rFonts w:ascii="Times New Roman" w:eastAsia="Times New Roman" w:hAnsi="Times New Roman"/>
          <w:sz w:val="24"/>
          <w:lang w:val="en-GB"/>
        </w:rPr>
        <w:t xml:space="preserve"> the efficiency of the system, quantifying the time taken from receiving a user query to delivering the final response.</w:t>
      </w:r>
    </w:p>
    <w:p w14:paraId="2CF00356" w14:textId="77777777" w:rsidR="00A67497" w:rsidRDefault="00A67497" w:rsidP="00A67497">
      <w:pPr>
        <w:numPr>
          <w:ilvl w:val="0"/>
          <w:numId w:val="18"/>
        </w:numPr>
        <w:spacing w:line="0" w:lineRule="atLeast"/>
        <w:rPr>
          <w:rFonts w:ascii="Times New Roman" w:eastAsia="Times New Roman" w:hAnsi="Times New Roman"/>
          <w:sz w:val="24"/>
          <w:lang w:val="en-GB"/>
        </w:rPr>
      </w:pPr>
      <w:r w:rsidRPr="00A67497">
        <w:rPr>
          <w:rFonts w:ascii="Times New Roman" w:eastAsia="Times New Roman" w:hAnsi="Times New Roman"/>
          <w:b/>
          <w:bCs/>
          <w:sz w:val="24"/>
          <w:lang w:val="en-GB"/>
        </w:rPr>
        <w:t>User Satisfaction:</w:t>
      </w:r>
      <w:r w:rsidRPr="00A67497">
        <w:rPr>
          <w:rFonts w:ascii="Times New Roman" w:eastAsia="Times New Roman" w:hAnsi="Times New Roman"/>
          <w:sz w:val="24"/>
          <w:lang w:val="en-GB"/>
        </w:rPr>
        <w:t xml:space="preserve"> Through user surveys, qualitative feedback on the system's performance was gathered, focusing on aspects such as the accuracy and helpfulness of the answers provided.</w:t>
      </w:r>
    </w:p>
    <w:p w14:paraId="5777EACF" w14:textId="77777777" w:rsidR="000059E9" w:rsidRPr="00A67497" w:rsidRDefault="000059E9" w:rsidP="000059E9">
      <w:pPr>
        <w:spacing w:line="0" w:lineRule="atLeast"/>
        <w:ind w:left="720"/>
        <w:rPr>
          <w:rFonts w:ascii="Times New Roman" w:eastAsia="Times New Roman" w:hAnsi="Times New Roman"/>
          <w:sz w:val="24"/>
          <w:lang w:val="en-GB"/>
        </w:rPr>
      </w:pPr>
    </w:p>
    <w:p w14:paraId="0EBCBF1B" w14:textId="77777777" w:rsidR="00A67497" w:rsidRPr="00152A3D" w:rsidRDefault="00A67497" w:rsidP="00A67497">
      <w:pPr>
        <w:spacing w:line="0" w:lineRule="atLeast"/>
        <w:rPr>
          <w:rFonts w:ascii="Times New Roman" w:eastAsia="Times New Roman" w:hAnsi="Times New Roman"/>
          <w:b/>
          <w:bCs/>
          <w:sz w:val="28"/>
          <w:szCs w:val="28"/>
          <w:lang w:val="en-GB"/>
        </w:rPr>
      </w:pPr>
      <w:r w:rsidRPr="00152A3D">
        <w:rPr>
          <w:rFonts w:ascii="Times New Roman" w:eastAsia="Times New Roman" w:hAnsi="Times New Roman"/>
          <w:b/>
          <w:bCs/>
          <w:sz w:val="28"/>
          <w:szCs w:val="28"/>
          <w:lang w:val="en-GB"/>
        </w:rPr>
        <w:t>3.2 Quantitative Results</w:t>
      </w:r>
    </w:p>
    <w:p w14:paraId="66C3B19B" w14:textId="77777777" w:rsidR="000059E9" w:rsidRPr="00A67497" w:rsidRDefault="000059E9" w:rsidP="00A67497">
      <w:pPr>
        <w:spacing w:line="0" w:lineRule="atLeast"/>
        <w:rPr>
          <w:rFonts w:ascii="Times New Roman" w:eastAsia="Times New Roman" w:hAnsi="Times New Roman"/>
          <w:sz w:val="24"/>
          <w:lang w:val="en-GB"/>
        </w:rPr>
      </w:pPr>
    </w:p>
    <w:p w14:paraId="79FC1F82" w14:textId="77777777" w:rsidR="00A67497" w:rsidRDefault="00A67497" w:rsidP="00A67497">
      <w:pPr>
        <w:spacing w:line="0" w:lineRule="atLeast"/>
        <w:rPr>
          <w:rFonts w:ascii="Times New Roman" w:eastAsia="Times New Roman" w:hAnsi="Times New Roman"/>
          <w:sz w:val="24"/>
          <w:lang w:val="en-GB"/>
        </w:rPr>
      </w:pPr>
      <w:r w:rsidRPr="00A67497">
        <w:rPr>
          <w:rFonts w:ascii="Times New Roman" w:eastAsia="Times New Roman" w:hAnsi="Times New Roman"/>
          <w:sz w:val="24"/>
          <w:lang w:val="en-GB"/>
        </w:rPr>
        <w:t>The system demonstrated high efficiency in terms of response time, with an average of 2.3 seconds per query, which is within the acceptable range for real-time query handling. Precision and recall were tested on a set of 100 sample medical queries, with the system achieving an average precision of 85% and a recall of 78%. These results indicate a strong ability to retrieve relevant information without overwhelming the user with irrelevant data.</w:t>
      </w:r>
    </w:p>
    <w:p w14:paraId="0BFFAEE4" w14:textId="77777777" w:rsidR="000059E9" w:rsidRPr="00A67497" w:rsidRDefault="000059E9" w:rsidP="00A67497">
      <w:pPr>
        <w:spacing w:line="0" w:lineRule="atLeast"/>
        <w:rPr>
          <w:rFonts w:ascii="Times New Roman" w:eastAsia="Times New Roman" w:hAnsi="Times New Roman"/>
          <w:sz w:val="24"/>
          <w:lang w:val="en-GB"/>
        </w:rPr>
      </w:pPr>
    </w:p>
    <w:p w14:paraId="5851C0FA" w14:textId="77777777" w:rsidR="00A67497" w:rsidRPr="00152A3D" w:rsidRDefault="00A67497" w:rsidP="00A67497">
      <w:pPr>
        <w:spacing w:line="0" w:lineRule="atLeast"/>
        <w:rPr>
          <w:rFonts w:ascii="Times New Roman" w:eastAsia="Times New Roman" w:hAnsi="Times New Roman"/>
          <w:b/>
          <w:bCs/>
          <w:sz w:val="28"/>
          <w:szCs w:val="28"/>
          <w:lang w:val="en-GB"/>
        </w:rPr>
      </w:pPr>
      <w:r w:rsidRPr="00152A3D">
        <w:rPr>
          <w:rFonts w:ascii="Times New Roman" w:eastAsia="Times New Roman" w:hAnsi="Times New Roman"/>
          <w:b/>
          <w:bCs/>
          <w:sz w:val="28"/>
          <w:szCs w:val="28"/>
          <w:lang w:val="en-GB"/>
        </w:rPr>
        <w:t>3.3 Qualitative Results</w:t>
      </w:r>
    </w:p>
    <w:p w14:paraId="737C2CA8" w14:textId="77777777" w:rsidR="000059E9" w:rsidRPr="00A67497" w:rsidRDefault="000059E9" w:rsidP="00A67497">
      <w:pPr>
        <w:spacing w:line="0" w:lineRule="atLeast"/>
        <w:rPr>
          <w:rFonts w:ascii="Times New Roman" w:eastAsia="Times New Roman" w:hAnsi="Times New Roman"/>
          <w:sz w:val="24"/>
          <w:lang w:val="en-GB"/>
        </w:rPr>
      </w:pPr>
    </w:p>
    <w:p w14:paraId="53650F4F" w14:textId="77777777" w:rsidR="00A67497" w:rsidRDefault="00A67497" w:rsidP="00A67497">
      <w:pPr>
        <w:spacing w:line="0" w:lineRule="atLeast"/>
        <w:rPr>
          <w:rFonts w:ascii="Times New Roman" w:eastAsia="Times New Roman" w:hAnsi="Times New Roman"/>
          <w:sz w:val="24"/>
          <w:lang w:val="en-GB"/>
        </w:rPr>
      </w:pPr>
      <w:r w:rsidRPr="00A67497">
        <w:rPr>
          <w:rFonts w:ascii="Times New Roman" w:eastAsia="Times New Roman" w:hAnsi="Times New Roman"/>
          <w:sz w:val="24"/>
          <w:lang w:val="en-GB"/>
        </w:rPr>
        <w:t>User feedback highlighted the system's capability to provide concise and accurate responses, which was particularly appreciated in the medical context where clarity and accuracy are paramount. However, some users noted instances where the responses could have been more detailed, suggesting an area for improvement in handling queries requiring deep domain knowledge.</w:t>
      </w:r>
    </w:p>
    <w:p w14:paraId="4F40B8AE" w14:textId="77777777" w:rsidR="000059E9" w:rsidRDefault="000059E9" w:rsidP="00A67497">
      <w:pPr>
        <w:spacing w:line="0" w:lineRule="atLeast"/>
        <w:rPr>
          <w:rFonts w:ascii="Times New Roman" w:eastAsia="Times New Roman" w:hAnsi="Times New Roman"/>
          <w:sz w:val="24"/>
          <w:lang w:val="en-GB"/>
        </w:rPr>
      </w:pPr>
    </w:p>
    <w:p w14:paraId="0C8A2D0C" w14:textId="77777777" w:rsidR="000059E9" w:rsidRPr="00A67497" w:rsidRDefault="000059E9" w:rsidP="00A67497">
      <w:pPr>
        <w:spacing w:line="0" w:lineRule="atLeast"/>
        <w:rPr>
          <w:rFonts w:ascii="Times New Roman" w:eastAsia="Times New Roman" w:hAnsi="Times New Roman"/>
          <w:sz w:val="24"/>
          <w:lang w:val="en-GB"/>
        </w:rPr>
      </w:pPr>
    </w:p>
    <w:p w14:paraId="67093764" w14:textId="77777777" w:rsidR="00A67497" w:rsidRPr="00152A3D" w:rsidRDefault="00A67497" w:rsidP="00A67497">
      <w:pPr>
        <w:spacing w:line="0" w:lineRule="atLeast"/>
        <w:rPr>
          <w:rFonts w:ascii="Times New Roman" w:eastAsia="Times New Roman" w:hAnsi="Times New Roman"/>
          <w:b/>
          <w:bCs/>
          <w:sz w:val="28"/>
          <w:szCs w:val="28"/>
          <w:lang w:val="en-GB"/>
        </w:rPr>
      </w:pPr>
      <w:r w:rsidRPr="00152A3D">
        <w:rPr>
          <w:rFonts w:ascii="Times New Roman" w:eastAsia="Times New Roman" w:hAnsi="Times New Roman"/>
          <w:b/>
          <w:bCs/>
          <w:sz w:val="28"/>
          <w:szCs w:val="28"/>
          <w:lang w:val="en-GB"/>
        </w:rPr>
        <w:t>3.4 Discussion</w:t>
      </w:r>
    </w:p>
    <w:p w14:paraId="07B9079F" w14:textId="77777777" w:rsidR="000059E9" w:rsidRPr="00A67497" w:rsidRDefault="000059E9" w:rsidP="00A67497">
      <w:pPr>
        <w:spacing w:line="0" w:lineRule="atLeast"/>
        <w:rPr>
          <w:rFonts w:ascii="Times New Roman" w:eastAsia="Times New Roman" w:hAnsi="Times New Roman"/>
          <w:sz w:val="24"/>
          <w:lang w:val="en-GB"/>
        </w:rPr>
      </w:pPr>
    </w:p>
    <w:p w14:paraId="679EF488" w14:textId="77777777" w:rsidR="00A67497" w:rsidRPr="00A67497" w:rsidRDefault="00A67497" w:rsidP="00A67497">
      <w:pPr>
        <w:spacing w:line="0" w:lineRule="atLeast"/>
        <w:rPr>
          <w:rFonts w:ascii="Times New Roman" w:eastAsia="Times New Roman" w:hAnsi="Times New Roman"/>
          <w:sz w:val="24"/>
          <w:lang w:val="en-GB"/>
        </w:rPr>
      </w:pPr>
      <w:r w:rsidRPr="00A67497">
        <w:rPr>
          <w:rFonts w:ascii="Times New Roman" w:eastAsia="Times New Roman" w:hAnsi="Times New Roman"/>
          <w:sz w:val="24"/>
          <w:lang w:val="en-GB"/>
        </w:rPr>
        <w:t>The implementation of the medical query-response system showcased the potential of combining advanced NLP techniques with efficient vector storage and retrieval methods. The use of a retrieval-based QA model powered by a state-of-the-art language model (</w:t>
      </w:r>
      <w:proofErr w:type="spellStart"/>
      <w:r w:rsidRPr="00A67497">
        <w:rPr>
          <w:rFonts w:ascii="Times New Roman" w:eastAsia="Times New Roman" w:hAnsi="Times New Roman"/>
          <w:sz w:val="24"/>
          <w:lang w:val="en-GB"/>
        </w:rPr>
        <w:t>LLaMA</w:t>
      </w:r>
      <w:proofErr w:type="spellEnd"/>
      <w:r w:rsidRPr="00A67497">
        <w:rPr>
          <w:rFonts w:ascii="Times New Roman" w:eastAsia="Times New Roman" w:hAnsi="Times New Roman"/>
          <w:sz w:val="24"/>
          <w:lang w:val="en-GB"/>
        </w:rPr>
        <w:t>) and an efficient indexing system (FAISS) provided a solid foundation for handling complex user queries effectively.</w:t>
      </w:r>
    </w:p>
    <w:p w14:paraId="5817F340" w14:textId="77777777" w:rsidR="00A67497" w:rsidRPr="00152A3D" w:rsidRDefault="00A67497" w:rsidP="00A67497">
      <w:pPr>
        <w:spacing w:line="0" w:lineRule="atLeast"/>
        <w:rPr>
          <w:rFonts w:ascii="Times New Roman" w:eastAsia="Times New Roman" w:hAnsi="Times New Roman"/>
          <w:sz w:val="28"/>
          <w:szCs w:val="28"/>
          <w:lang w:val="en-GB"/>
        </w:rPr>
      </w:pPr>
      <w:r w:rsidRPr="00152A3D">
        <w:rPr>
          <w:rFonts w:ascii="Times New Roman" w:eastAsia="Times New Roman" w:hAnsi="Times New Roman"/>
          <w:b/>
          <w:bCs/>
          <w:sz w:val="28"/>
          <w:szCs w:val="28"/>
          <w:lang w:val="en-GB"/>
        </w:rPr>
        <w:t>Challenges Encountered:</w:t>
      </w:r>
    </w:p>
    <w:p w14:paraId="29DBC308" w14:textId="77777777" w:rsidR="00A67497" w:rsidRPr="00A67497" w:rsidRDefault="00A67497" w:rsidP="00A67497">
      <w:pPr>
        <w:numPr>
          <w:ilvl w:val="0"/>
          <w:numId w:val="19"/>
        </w:numPr>
        <w:spacing w:line="0" w:lineRule="atLeast"/>
        <w:rPr>
          <w:rFonts w:ascii="Times New Roman" w:eastAsia="Times New Roman" w:hAnsi="Times New Roman"/>
          <w:sz w:val="24"/>
          <w:lang w:val="en-GB"/>
        </w:rPr>
      </w:pPr>
      <w:r w:rsidRPr="00A67497">
        <w:rPr>
          <w:rFonts w:ascii="Times New Roman" w:eastAsia="Times New Roman" w:hAnsi="Times New Roman"/>
          <w:b/>
          <w:bCs/>
          <w:sz w:val="24"/>
          <w:lang w:val="en-GB"/>
        </w:rPr>
        <w:t>Data Quality:</w:t>
      </w:r>
      <w:r w:rsidRPr="00A67497">
        <w:rPr>
          <w:rFonts w:ascii="Times New Roman" w:eastAsia="Times New Roman" w:hAnsi="Times New Roman"/>
          <w:sz w:val="24"/>
          <w:lang w:val="en-GB"/>
        </w:rPr>
        <w:t xml:space="preserve"> The accuracy of responses was highly dependent on the quality of the documents in the database. In some cases, poor document quality led to less accurate or less relevant responses.</w:t>
      </w:r>
    </w:p>
    <w:p w14:paraId="6ED5C925" w14:textId="77777777" w:rsidR="00A67497" w:rsidRPr="00A67497" w:rsidRDefault="00A67497" w:rsidP="00A67497">
      <w:pPr>
        <w:numPr>
          <w:ilvl w:val="0"/>
          <w:numId w:val="19"/>
        </w:numPr>
        <w:spacing w:line="0" w:lineRule="atLeast"/>
        <w:rPr>
          <w:rFonts w:ascii="Times New Roman" w:eastAsia="Times New Roman" w:hAnsi="Times New Roman"/>
          <w:sz w:val="24"/>
          <w:lang w:val="en-GB"/>
        </w:rPr>
      </w:pPr>
      <w:r w:rsidRPr="00A67497">
        <w:rPr>
          <w:rFonts w:ascii="Times New Roman" w:eastAsia="Times New Roman" w:hAnsi="Times New Roman"/>
          <w:b/>
          <w:bCs/>
          <w:sz w:val="24"/>
          <w:lang w:val="en-GB"/>
        </w:rPr>
        <w:t>System Scalability:</w:t>
      </w:r>
      <w:r w:rsidRPr="00A67497">
        <w:rPr>
          <w:rFonts w:ascii="Times New Roman" w:eastAsia="Times New Roman" w:hAnsi="Times New Roman"/>
          <w:sz w:val="24"/>
          <w:lang w:val="en-GB"/>
        </w:rPr>
        <w:t xml:space="preserve"> While the current setup is optimized for a relatively small dataset (as per the scope of this project), scaling the system to handle a larger, more diverse set of medical documents poses a significant challenge.</w:t>
      </w:r>
    </w:p>
    <w:p w14:paraId="1A9275F9" w14:textId="77777777" w:rsidR="00A67497" w:rsidRPr="00A67497" w:rsidRDefault="00A67497" w:rsidP="00A67497">
      <w:pPr>
        <w:numPr>
          <w:ilvl w:val="0"/>
          <w:numId w:val="19"/>
        </w:numPr>
        <w:spacing w:line="0" w:lineRule="atLeast"/>
        <w:rPr>
          <w:rFonts w:ascii="Times New Roman" w:eastAsia="Times New Roman" w:hAnsi="Times New Roman"/>
          <w:sz w:val="24"/>
          <w:lang w:val="en-GB"/>
        </w:rPr>
      </w:pPr>
      <w:r w:rsidRPr="00A67497">
        <w:rPr>
          <w:rFonts w:ascii="Times New Roman" w:eastAsia="Times New Roman" w:hAnsi="Times New Roman"/>
          <w:b/>
          <w:bCs/>
          <w:sz w:val="24"/>
          <w:lang w:val="en-GB"/>
        </w:rPr>
        <w:t>Model Tuning:</w:t>
      </w:r>
      <w:r w:rsidRPr="00A67497">
        <w:rPr>
          <w:rFonts w:ascii="Times New Roman" w:eastAsia="Times New Roman" w:hAnsi="Times New Roman"/>
          <w:sz w:val="24"/>
          <w:lang w:val="en-GB"/>
        </w:rPr>
        <w:t xml:space="preserve"> Fine-tuning the language model to better understand and process medical terminology required additional efforts, highlighting the need for domain-specific training.</w:t>
      </w:r>
    </w:p>
    <w:p w14:paraId="7FC489BA" w14:textId="77777777" w:rsidR="00A67497" w:rsidRPr="00152A3D" w:rsidRDefault="00A67497" w:rsidP="00A67497">
      <w:pPr>
        <w:spacing w:line="0" w:lineRule="atLeast"/>
        <w:rPr>
          <w:rFonts w:ascii="Times New Roman" w:eastAsia="Times New Roman" w:hAnsi="Times New Roman"/>
          <w:sz w:val="28"/>
          <w:szCs w:val="28"/>
          <w:lang w:val="en-GB"/>
        </w:rPr>
      </w:pPr>
      <w:r w:rsidRPr="00152A3D">
        <w:rPr>
          <w:rFonts w:ascii="Times New Roman" w:eastAsia="Times New Roman" w:hAnsi="Times New Roman"/>
          <w:b/>
          <w:bCs/>
          <w:sz w:val="28"/>
          <w:szCs w:val="28"/>
          <w:lang w:val="en-GB"/>
        </w:rPr>
        <w:lastRenderedPageBreak/>
        <w:t>Future Directions:</w:t>
      </w:r>
    </w:p>
    <w:p w14:paraId="31E48E38" w14:textId="77777777" w:rsidR="00A67497" w:rsidRPr="00A67497" w:rsidRDefault="00A67497" w:rsidP="00A67497">
      <w:pPr>
        <w:numPr>
          <w:ilvl w:val="0"/>
          <w:numId w:val="20"/>
        </w:numPr>
        <w:spacing w:line="0" w:lineRule="atLeast"/>
        <w:rPr>
          <w:rFonts w:ascii="Times New Roman" w:eastAsia="Times New Roman" w:hAnsi="Times New Roman"/>
          <w:sz w:val="24"/>
          <w:lang w:val="en-GB"/>
        </w:rPr>
      </w:pPr>
      <w:r w:rsidRPr="00A67497">
        <w:rPr>
          <w:rFonts w:ascii="Times New Roman" w:eastAsia="Times New Roman" w:hAnsi="Times New Roman"/>
          <w:b/>
          <w:bCs/>
          <w:sz w:val="24"/>
          <w:lang w:val="en-GB"/>
        </w:rPr>
        <w:t>Expanding the Document Database:</w:t>
      </w:r>
      <w:r w:rsidRPr="00A67497">
        <w:rPr>
          <w:rFonts w:ascii="Times New Roman" w:eastAsia="Times New Roman" w:hAnsi="Times New Roman"/>
          <w:sz w:val="24"/>
          <w:lang w:val="en-GB"/>
        </w:rPr>
        <w:t xml:space="preserve"> To improve both the coverage and the accuracy of responses, expanding the database to include a wider range of medical texts is crucial.</w:t>
      </w:r>
    </w:p>
    <w:p w14:paraId="2830D8AE" w14:textId="77777777" w:rsidR="00A67497" w:rsidRPr="00A67497" w:rsidRDefault="00A67497" w:rsidP="00A67497">
      <w:pPr>
        <w:numPr>
          <w:ilvl w:val="0"/>
          <w:numId w:val="20"/>
        </w:numPr>
        <w:spacing w:line="0" w:lineRule="atLeast"/>
        <w:rPr>
          <w:rFonts w:ascii="Times New Roman" w:eastAsia="Times New Roman" w:hAnsi="Times New Roman"/>
          <w:sz w:val="24"/>
          <w:lang w:val="en-GB"/>
        </w:rPr>
      </w:pPr>
      <w:r w:rsidRPr="00A67497">
        <w:rPr>
          <w:rFonts w:ascii="Times New Roman" w:eastAsia="Times New Roman" w:hAnsi="Times New Roman"/>
          <w:b/>
          <w:bCs/>
          <w:sz w:val="24"/>
          <w:lang w:val="en-GB"/>
        </w:rPr>
        <w:t>Custom Model Training:</w:t>
      </w:r>
      <w:r w:rsidRPr="00A67497">
        <w:rPr>
          <w:rFonts w:ascii="Times New Roman" w:eastAsia="Times New Roman" w:hAnsi="Times New Roman"/>
          <w:sz w:val="24"/>
          <w:lang w:val="en-GB"/>
        </w:rPr>
        <w:t xml:space="preserve"> Developing a custom-trained model on a medical corpus could significantly enhance the system’s ability to understand and generate more accurate medical responses.</w:t>
      </w:r>
    </w:p>
    <w:p w14:paraId="74F558FC" w14:textId="77777777" w:rsidR="00A67497" w:rsidRPr="00A67497" w:rsidRDefault="00A67497" w:rsidP="00A67497">
      <w:pPr>
        <w:numPr>
          <w:ilvl w:val="0"/>
          <w:numId w:val="20"/>
        </w:numPr>
        <w:spacing w:line="0" w:lineRule="atLeast"/>
        <w:rPr>
          <w:rFonts w:ascii="Times New Roman" w:eastAsia="Times New Roman" w:hAnsi="Times New Roman"/>
          <w:sz w:val="24"/>
          <w:lang w:val="en-GB"/>
        </w:rPr>
      </w:pPr>
      <w:r w:rsidRPr="00A67497">
        <w:rPr>
          <w:rFonts w:ascii="Times New Roman" w:eastAsia="Times New Roman" w:hAnsi="Times New Roman"/>
          <w:b/>
          <w:bCs/>
          <w:sz w:val="24"/>
          <w:lang w:val="en-GB"/>
        </w:rPr>
        <w:t>User Interface Improvements:</w:t>
      </w:r>
      <w:r w:rsidRPr="00A67497">
        <w:rPr>
          <w:rFonts w:ascii="Times New Roman" w:eastAsia="Times New Roman" w:hAnsi="Times New Roman"/>
          <w:sz w:val="24"/>
          <w:lang w:val="en-GB"/>
        </w:rPr>
        <w:t xml:space="preserve"> Enhancing the chat interface to provide more interactive and user-friendly features could increase user engagement and satisfaction.</w:t>
      </w:r>
    </w:p>
    <w:p w14:paraId="255E0423" w14:textId="77777777" w:rsidR="00A67497" w:rsidRDefault="00A67497" w:rsidP="00D5083D">
      <w:pPr>
        <w:spacing w:line="0" w:lineRule="atLeast"/>
        <w:rPr>
          <w:rFonts w:ascii="Times New Roman" w:eastAsia="Times New Roman" w:hAnsi="Times New Roman"/>
          <w:sz w:val="24"/>
        </w:rPr>
      </w:pPr>
    </w:p>
    <w:p w14:paraId="20734453" w14:textId="77777777" w:rsidR="00F74044" w:rsidRDefault="00F74044" w:rsidP="000212AD">
      <w:pPr>
        <w:spacing w:line="0" w:lineRule="atLeast"/>
        <w:ind w:left="3"/>
        <w:rPr>
          <w:rFonts w:ascii="Times New Roman" w:eastAsia="Times New Roman" w:hAnsi="Times New Roman"/>
          <w:sz w:val="24"/>
        </w:rPr>
      </w:pPr>
    </w:p>
    <w:p w14:paraId="2836E23F" w14:textId="77777777" w:rsidR="001A3BCB" w:rsidRDefault="001A3BCB" w:rsidP="000212AD">
      <w:pPr>
        <w:spacing w:line="0" w:lineRule="atLeast"/>
        <w:ind w:left="3"/>
        <w:rPr>
          <w:rFonts w:ascii="Times New Roman" w:eastAsia="Times New Roman" w:hAnsi="Times New Roman"/>
          <w:sz w:val="24"/>
        </w:rPr>
      </w:pPr>
    </w:p>
    <w:p w14:paraId="7374B02D" w14:textId="77777777" w:rsidR="001A3BCB" w:rsidRDefault="001A3BCB" w:rsidP="000212AD">
      <w:pPr>
        <w:spacing w:line="0" w:lineRule="atLeast"/>
        <w:ind w:left="3"/>
        <w:rPr>
          <w:rFonts w:ascii="Times New Roman" w:eastAsia="Times New Roman" w:hAnsi="Times New Roman"/>
          <w:sz w:val="24"/>
        </w:rPr>
      </w:pPr>
    </w:p>
    <w:p w14:paraId="7A107FFC" w14:textId="77777777" w:rsidR="001A3BCB" w:rsidRDefault="001A3BCB" w:rsidP="000212AD">
      <w:pPr>
        <w:spacing w:line="0" w:lineRule="atLeast"/>
        <w:ind w:left="3"/>
        <w:rPr>
          <w:rFonts w:ascii="Times New Roman" w:eastAsia="Times New Roman" w:hAnsi="Times New Roman"/>
          <w:sz w:val="24"/>
        </w:rPr>
      </w:pPr>
    </w:p>
    <w:p w14:paraId="4CEF7227" w14:textId="77777777" w:rsidR="001A3BCB" w:rsidRDefault="001A3BCB" w:rsidP="000212AD">
      <w:pPr>
        <w:spacing w:line="0" w:lineRule="atLeast"/>
        <w:ind w:left="3"/>
        <w:rPr>
          <w:rFonts w:ascii="Times New Roman" w:eastAsia="Times New Roman" w:hAnsi="Times New Roman"/>
          <w:sz w:val="24"/>
        </w:rPr>
      </w:pPr>
    </w:p>
    <w:p w14:paraId="74546B8F" w14:textId="77777777" w:rsidR="001A3BCB" w:rsidRDefault="001A3BCB" w:rsidP="000212AD">
      <w:pPr>
        <w:spacing w:line="0" w:lineRule="atLeast"/>
        <w:ind w:left="3"/>
        <w:rPr>
          <w:rFonts w:ascii="Times New Roman" w:eastAsia="Times New Roman" w:hAnsi="Times New Roman"/>
          <w:sz w:val="24"/>
        </w:rPr>
      </w:pPr>
    </w:p>
    <w:p w14:paraId="10ED85D1" w14:textId="77777777" w:rsidR="001A3BCB" w:rsidRDefault="001A3BCB" w:rsidP="000212AD">
      <w:pPr>
        <w:spacing w:line="0" w:lineRule="atLeast"/>
        <w:ind w:left="3"/>
        <w:rPr>
          <w:rFonts w:ascii="Times New Roman" w:eastAsia="Times New Roman" w:hAnsi="Times New Roman"/>
          <w:sz w:val="24"/>
        </w:rPr>
      </w:pPr>
    </w:p>
    <w:p w14:paraId="662A00B2" w14:textId="77777777" w:rsidR="001A3BCB" w:rsidRDefault="001A3BCB" w:rsidP="000212AD">
      <w:pPr>
        <w:spacing w:line="0" w:lineRule="atLeast"/>
        <w:ind w:left="3"/>
        <w:rPr>
          <w:rFonts w:ascii="Times New Roman" w:eastAsia="Times New Roman" w:hAnsi="Times New Roman"/>
          <w:sz w:val="24"/>
        </w:rPr>
      </w:pPr>
    </w:p>
    <w:p w14:paraId="13A11A45" w14:textId="77777777" w:rsidR="001A3BCB" w:rsidRDefault="001A3BCB" w:rsidP="000212AD">
      <w:pPr>
        <w:spacing w:line="0" w:lineRule="atLeast"/>
        <w:ind w:left="3"/>
        <w:rPr>
          <w:rFonts w:ascii="Times New Roman" w:eastAsia="Times New Roman" w:hAnsi="Times New Roman"/>
          <w:sz w:val="24"/>
        </w:rPr>
      </w:pPr>
    </w:p>
    <w:p w14:paraId="1CAEBD8D" w14:textId="77777777" w:rsidR="001A3BCB" w:rsidRDefault="001A3BCB" w:rsidP="000212AD">
      <w:pPr>
        <w:spacing w:line="0" w:lineRule="atLeast"/>
        <w:ind w:left="3"/>
        <w:rPr>
          <w:rFonts w:ascii="Times New Roman" w:eastAsia="Times New Roman" w:hAnsi="Times New Roman"/>
          <w:sz w:val="24"/>
        </w:rPr>
      </w:pPr>
    </w:p>
    <w:p w14:paraId="082EB07A" w14:textId="77777777" w:rsidR="001A3BCB" w:rsidRDefault="001A3BCB" w:rsidP="000212AD">
      <w:pPr>
        <w:spacing w:line="0" w:lineRule="atLeast"/>
        <w:ind w:left="3"/>
        <w:rPr>
          <w:rFonts w:ascii="Times New Roman" w:eastAsia="Times New Roman" w:hAnsi="Times New Roman"/>
          <w:sz w:val="24"/>
        </w:rPr>
      </w:pPr>
    </w:p>
    <w:p w14:paraId="419D55EC" w14:textId="77777777" w:rsidR="001A3BCB" w:rsidRDefault="001A3BCB" w:rsidP="000212AD">
      <w:pPr>
        <w:spacing w:line="0" w:lineRule="atLeast"/>
        <w:ind w:left="3"/>
        <w:rPr>
          <w:rFonts w:ascii="Times New Roman" w:eastAsia="Times New Roman" w:hAnsi="Times New Roman"/>
          <w:sz w:val="24"/>
        </w:rPr>
      </w:pPr>
    </w:p>
    <w:p w14:paraId="3A72EF94" w14:textId="77777777" w:rsidR="001A3BCB" w:rsidRDefault="001A3BCB" w:rsidP="000212AD">
      <w:pPr>
        <w:spacing w:line="0" w:lineRule="atLeast"/>
        <w:ind w:left="3"/>
        <w:rPr>
          <w:rFonts w:ascii="Times New Roman" w:eastAsia="Times New Roman" w:hAnsi="Times New Roman"/>
          <w:sz w:val="24"/>
        </w:rPr>
      </w:pPr>
    </w:p>
    <w:p w14:paraId="397E5F25" w14:textId="77777777" w:rsidR="001A3BCB" w:rsidRDefault="001A3BCB" w:rsidP="000212AD">
      <w:pPr>
        <w:spacing w:line="0" w:lineRule="atLeast"/>
        <w:ind w:left="3"/>
        <w:rPr>
          <w:rFonts w:ascii="Times New Roman" w:eastAsia="Times New Roman" w:hAnsi="Times New Roman"/>
          <w:sz w:val="24"/>
        </w:rPr>
      </w:pPr>
    </w:p>
    <w:p w14:paraId="7CDDC6CD" w14:textId="77777777" w:rsidR="001A3BCB" w:rsidRDefault="001A3BCB" w:rsidP="000212AD">
      <w:pPr>
        <w:spacing w:line="0" w:lineRule="atLeast"/>
        <w:ind w:left="3"/>
        <w:rPr>
          <w:rFonts w:ascii="Times New Roman" w:eastAsia="Times New Roman" w:hAnsi="Times New Roman"/>
          <w:sz w:val="24"/>
        </w:rPr>
      </w:pPr>
    </w:p>
    <w:p w14:paraId="738AD07D" w14:textId="77777777" w:rsidR="001A3BCB" w:rsidRDefault="001A3BCB" w:rsidP="000212AD">
      <w:pPr>
        <w:spacing w:line="0" w:lineRule="atLeast"/>
        <w:ind w:left="3"/>
        <w:rPr>
          <w:rFonts w:ascii="Times New Roman" w:eastAsia="Times New Roman" w:hAnsi="Times New Roman"/>
          <w:sz w:val="24"/>
        </w:rPr>
      </w:pPr>
    </w:p>
    <w:p w14:paraId="0F98B0BF" w14:textId="77777777" w:rsidR="001A3BCB" w:rsidRDefault="001A3BCB" w:rsidP="000212AD">
      <w:pPr>
        <w:spacing w:line="0" w:lineRule="atLeast"/>
        <w:ind w:left="3"/>
        <w:rPr>
          <w:rFonts w:ascii="Times New Roman" w:eastAsia="Times New Roman" w:hAnsi="Times New Roman"/>
          <w:sz w:val="24"/>
        </w:rPr>
      </w:pPr>
    </w:p>
    <w:p w14:paraId="66BB6C99" w14:textId="77777777" w:rsidR="001A3BCB" w:rsidRDefault="001A3BCB" w:rsidP="000212AD">
      <w:pPr>
        <w:spacing w:line="0" w:lineRule="atLeast"/>
        <w:ind w:left="3"/>
        <w:rPr>
          <w:rFonts w:ascii="Times New Roman" w:eastAsia="Times New Roman" w:hAnsi="Times New Roman"/>
          <w:sz w:val="24"/>
        </w:rPr>
      </w:pPr>
    </w:p>
    <w:p w14:paraId="66052FD0" w14:textId="77777777" w:rsidR="001A3BCB" w:rsidRDefault="001A3BCB" w:rsidP="000212AD">
      <w:pPr>
        <w:spacing w:line="0" w:lineRule="atLeast"/>
        <w:ind w:left="3"/>
        <w:rPr>
          <w:rFonts w:ascii="Times New Roman" w:eastAsia="Times New Roman" w:hAnsi="Times New Roman"/>
          <w:sz w:val="24"/>
        </w:rPr>
      </w:pPr>
    </w:p>
    <w:p w14:paraId="0590CB92" w14:textId="77777777" w:rsidR="001A3BCB" w:rsidRDefault="001A3BCB" w:rsidP="000212AD">
      <w:pPr>
        <w:spacing w:line="0" w:lineRule="atLeast"/>
        <w:ind w:left="3"/>
        <w:rPr>
          <w:rFonts w:ascii="Times New Roman" w:eastAsia="Times New Roman" w:hAnsi="Times New Roman"/>
          <w:sz w:val="24"/>
        </w:rPr>
      </w:pPr>
    </w:p>
    <w:p w14:paraId="533F34BA" w14:textId="77777777" w:rsidR="001A3BCB" w:rsidRDefault="001A3BCB" w:rsidP="000212AD">
      <w:pPr>
        <w:spacing w:line="0" w:lineRule="atLeast"/>
        <w:ind w:left="3"/>
        <w:rPr>
          <w:rFonts w:ascii="Times New Roman" w:eastAsia="Times New Roman" w:hAnsi="Times New Roman"/>
          <w:sz w:val="24"/>
        </w:rPr>
      </w:pPr>
    </w:p>
    <w:p w14:paraId="56FCCFD5" w14:textId="77777777" w:rsidR="001A3BCB" w:rsidRDefault="001A3BCB" w:rsidP="000212AD">
      <w:pPr>
        <w:spacing w:line="0" w:lineRule="atLeast"/>
        <w:ind w:left="3"/>
        <w:rPr>
          <w:rFonts w:ascii="Times New Roman" w:eastAsia="Times New Roman" w:hAnsi="Times New Roman"/>
          <w:sz w:val="24"/>
        </w:rPr>
      </w:pPr>
    </w:p>
    <w:p w14:paraId="02FC419B" w14:textId="77777777" w:rsidR="001A3BCB" w:rsidRDefault="001A3BCB" w:rsidP="000212AD">
      <w:pPr>
        <w:spacing w:line="0" w:lineRule="atLeast"/>
        <w:ind w:left="3"/>
        <w:rPr>
          <w:rFonts w:ascii="Times New Roman" w:eastAsia="Times New Roman" w:hAnsi="Times New Roman"/>
          <w:sz w:val="24"/>
        </w:rPr>
      </w:pPr>
    </w:p>
    <w:p w14:paraId="5D94E829" w14:textId="77777777" w:rsidR="001A3BCB" w:rsidRDefault="001A3BCB" w:rsidP="000212AD">
      <w:pPr>
        <w:spacing w:line="0" w:lineRule="atLeast"/>
        <w:ind w:left="3"/>
        <w:rPr>
          <w:rFonts w:ascii="Times New Roman" w:eastAsia="Times New Roman" w:hAnsi="Times New Roman"/>
          <w:sz w:val="24"/>
        </w:rPr>
      </w:pPr>
    </w:p>
    <w:p w14:paraId="465F702A" w14:textId="77777777" w:rsidR="001A3BCB" w:rsidRDefault="001A3BCB" w:rsidP="000212AD">
      <w:pPr>
        <w:spacing w:line="0" w:lineRule="atLeast"/>
        <w:ind w:left="3"/>
        <w:rPr>
          <w:rFonts w:ascii="Times New Roman" w:eastAsia="Times New Roman" w:hAnsi="Times New Roman"/>
          <w:sz w:val="24"/>
        </w:rPr>
      </w:pPr>
    </w:p>
    <w:p w14:paraId="0E83D8DF" w14:textId="77777777" w:rsidR="001A3BCB" w:rsidRDefault="001A3BCB" w:rsidP="000212AD">
      <w:pPr>
        <w:spacing w:line="0" w:lineRule="atLeast"/>
        <w:ind w:left="3"/>
        <w:rPr>
          <w:rFonts w:ascii="Times New Roman" w:eastAsia="Times New Roman" w:hAnsi="Times New Roman"/>
          <w:sz w:val="24"/>
        </w:rPr>
      </w:pPr>
    </w:p>
    <w:p w14:paraId="36B8B1F0" w14:textId="77777777" w:rsidR="001A3BCB" w:rsidRDefault="001A3BCB" w:rsidP="000212AD">
      <w:pPr>
        <w:spacing w:line="0" w:lineRule="atLeast"/>
        <w:ind w:left="3"/>
        <w:rPr>
          <w:rFonts w:ascii="Times New Roman" w:eastAsia="Times New Roman" w:hAnsi="Times New Roman"/>
          <w:sz w:val="24"/>
        </w:rPr>
      </w:pPr>
    </w:p>
    <w:p w14:paraId="19AE192B" w14:textId="77777777" w:rsidR="001A3BCB" w:rsidRDefault="001A3BCB" w:rsidP="000212AD">
      <w:pPr>
        <w:spacing w:line="0" w:lineRule="atLeast"/>
        <w:ind w:left="3"/>
        <w:rPr>
          <w:rFonts w:ascii="Times New Roman" w:eastAsia="Times New Roman" w:hAnsi="Times New Roman"/>
          <w:sz w:val="24"/>
        </w:rPr>
      </w:pPr>
    </w:p>
    <w:p w14:paraId="23E888E4" w14:textId="77777777" w:rsidR="001A3BCB" w:rsidRDefault="001A3BCB" w:rsidP="000212AD">
      <w:pPr>
        <w:spacing w:line="0" w:lineRule="atLeast"/>
        <w:ind w:left="3"/>
        <w:rPr>
          <w:rFonts w:ascii="Times New Roman" w:eastAsia="Times New Roman" w:hAnsi="Times New Roman"/>
          <w:sz w:val="24"/>
        </w:rPr>
      </w:pPr>
    </w:p>
    <w:p w14:paraId="48F38EA4" w14:textId="77777777" w:rsidR="001A3BCB" w:rsidRDefault="001A3BCB" w:rsidP="000212AD">
      <w:pPr>
        <w:spacing w:line="0" w:lineRule="atLeast"/>
        <w:ind w:left="3"/>
        <w:rPr>
          <w:rFonts w:ascii="Times New Roman" w:eastAsia="Times New Roman" w:hAnsi="Times New Roman"/>
          <w:sz w:val="24"/>
        </w:rPr>
      </w:pPr>
    </w:p>
    <w:p w14:paraId="10865F71" w14:textId="77777777" w:rsidR="001A3BCB" w:rsidRDefault="001A3BCB" w:rsidP="000212AD">
      <w:pPr>
        <w:spacing w:line="0" w:lineRule="atLeast"/>
        <w:ind w:left="3"/>
        <w:rPr>
          <w:rFonts w:ascii="Times New Roman" w:eastAsia="Times New Roman" w:hAnsi="Times New Roman"/>
          <w:sz w:val="24"/>
        </w:rPr>
      </w:pPr>
    </w:p>
    <w:p w14:paraId="6949C113" w14:textId="77777777" w:rsidR="001A3BCB" w:rsidRDefault="001A3BCB" w:rsidP="000212AD">
      <w:pPr>
        <w:spacing w:line="0" w:lineRule="atLeast"/>
        <w:ind w:left="3"/>
        <w:rPr>
          <w:rFonts w:ascii="Times New Roman" w:eastAsia="Times New Roman" w:hAnsi="Times New Roman"/>
          <w:sz w:val="24"/>
        </w:rPr>
      </w:pPr>
    </w:p>
    <w:p w14:paraId="662C49F7" w14:textId="77777777" w:rsidR="001A3BCB" w:rsidRDefault="001A3BCB" w:rsidP="000212AD">
      <w:pPr>
        <w:spacing w:line="0" w:lineRule="atLeast"/>
        <w:ind w:left="3"/>
        <w:rPr>
          <w:rFonts w:ascii="Times New Roman" w:eastAsia="Times New Roman" w:hAnsi="Times New Roman"/>
          <w:sz w:val="24"/>
        </w:rPr>
      </w:pPr>
    </w:p>
    <w:p w14:paraId="44D50B6B" w14:textId="77777777" w:rsidR="001A3BCB" w:rsidRDefault="001A3BCB" w:rsidP="000212AD">
      <w:pPr>
        <w:spacing w:line="0" w:lineRule="atLeast"/>
        <w:ind w:left="3"/>
        <w:rPr>
          <w:rFonts w:ascii="Times New Roman" w:eastAsia="Times New Roman" w:hAnsi="Times New Roman"/>
          <w:sz w:val="24"/>
        </w:rPr>
      </w:pPr>
    </w:p>
    <w:p w14:paraId="47185A7B" w14:textId="77777777" w:rsidR="001A3BCB" w:rsidRDefault="001A3BCB" w:rsidP="000212AD">
      <w:pPr>
        <w:spacing w:line="0" w:lineRule="atLeast"/>
        <w:ind w:left="3"/>
        <w:rPr>
          <w:rFonts w:ascii="Times New Roman" w:eastAsia="Times New Roman" w:hAnsi="Times New Roman"/>
          <w:sz w:val="24"/>
        </w:rPr>
      </w:pPr>
    </w:p>
    <w:p w14:paraId="0B1B0B3D" w14:textId="77777777" w:rsidR="001A3BCB" w:rsidRDefault="001A3BCB" w:rsidP="000212AD">
      <w:pPr>
        <w:spacing w:line="0" w:lineRule="atLeast"/>
        <w:ind w:left="3"/>
        <w:rPr>
          <w:rFonts w:ascii="Times New Roman" w:eastAsia="Times New Roman" w:hAnsi="Times New Roman"/>
          <w:sz w:val="24"/>
        </w:rPr>
      </w:pPr>
    </w:p>
    <w:p w14:paraId="1276129E" w14:textId="77777777" w:rsidR="001A3BCB" w:rsidRDefault="001A3BCB" w:rsidP="000212AD">
      <w:pPr>
        <w:spacing w:line="0" w:lineRule="atLeast"/>
        <w:ind w:left="3"/>
        <w:rPr>
          <w:rFonts w:ascii="Times New Roman" w:eastAsia="Times New Roman" w:hAnsi="Times New Roman"/>
          <w:sz w:val="24"/>
        </w:rPr>
      </w:pPr>
    </w:p>
    <w:p w14:paraId="75D722B7" w14:textId="77777777" w:rsidR="001A3BCB" w:rsidRDefault="001A3BCB" w:rsidP="000212AD">
      <w:pPr>
        <w:spacing w:line="0" w:lineRule="atLeast"/>
        <w:ind w:left="3"/>
        <w:rPr>
          <w:rFonts w:ascii="Times New Roman" w:eastAsia="Times New Roman" w:hAnsi="Times New Roman"/>
          <w:sz w:val="24"/>
        </w:rPr>
      </w:pPr>
    </w:p>
    <w:p w14:paraId="313275B3" w14:textId="77777777" w:rsidR="001A3BCB" w:rsidRDefault="001A3BCB" w:rsidP="000212AD">
      <w:pPr>
        <w:spacing w:line="0" w:lineRule="atLeast"/>
        <w:ind w:left="3"/>
        <w:rPr>
          <w:rFonts w:ascii="Times New Roman" w:eastAsia="Times New Roman" w:hAnsi="Times New Roman"/>
          <w:sz w:val="24"/>
        </w:rPr>
      </w:pPr>
    </w:p>
    <w:p w14:paraId="090D0497" w14:textId="77777777" w:rsidR="001A3BCB" w:rsidRDefault="001A3BCB" w:rsidP="000212AD">
      <w:pPr>
        <w:spacing w:line="0" w:lineRule="atLeast"/>
        <w:ind w:left="3"/>
        <w:rPr>
          <w:rFonts w:ascii="Times New Roman" w:eastAsia="Times New Roman" w:hAnsi="Times New Roman"/>
          <w:sz w:val="24"/>
        </w:rPr>
      </w:pPr>
    </w:p>
    <w:p w14:paraId="690071A2" w14:textId="77777777" w:rsidR="001A3BCB" w:rsidRDefault="001A3BCB" w:rsidP="000212AD">
      <w:pPr>
        <w:spacing w:line="0" w:lineRule="atLeast"/>
        <w:ind w:left="3"/>
        <w:rPr>
          <w:rFonts w:ascii="Times New Roman" w:eastAsia="Times New Roman" w:hAnsi="Times New Roman"/>
          <w:sz w:val="24"/>
        </w:rPr>
      </w:pPr>
    </w:p>
    <w:p w14:paraId="135F74F8" w14:textId="77777777" w:rsidR="001A3BCB" w:rsidRPr="000212AD" w:rsidRDefault="001A3BCB" w:rsidP="000212AD">
      <w:pPr>
        <w:spacing w:line="0" w:lineRule="atLeast"/>
        <w:ind w:left="3"/>
        <w:rPr>
          <w:rFonts w:ascii="Times New Roman" w:eastAsia="Times New Roman" w:hAnsi="Times New Roman"/>
          <w:sz w:val="24"/>
        </w:rPr>
      </w:pPr>
    </w:p>
    <w:p w14:paraId="288CFF5E" w14:textId="77777777" w:rsidR="00823C2E" w:rsidRPr="00152A3D" w:rsidRDefault="00823C2E" w:rsidP="00823C2E">
      <w:pPr>
        <w:spacing w:line="0" w:lineRule="atLeast"/>
        <w:rPr>
          <w:rFonts w:ascii="Times New Roman" w:eastAsia="Times New Roman" w:hAnsi="Times New Roman"/>
          <w:b/>
          <w:bCs/>
          <w:sz w:val="28"/>
          <w:szCs w:val="28"/>
          <w:lang w:val="en-GB"/>
        </w:rPr>
      </w:pPr>
      <w:r w:rsidRPr="00152A3D">
        <w:rPr>
          <w:rFonts w:ascii="Times New Roman" w:eastAsia="Times New Roman" w:hAnsi="Times New Roman"/>
          <w:b/>
          <w:bCs/>
          <w:sz w:val="28"/>
          <w:szCs w:val="28"/>
          <w:lang w:val="en-GB"/>
        </w:rPr>
        <w:lastRenderedPageBreak/>
        <w:t>4. References</w:t>
      </w:r>
    </w:p>
    <w:p w14:paraId="2F13FD29" w14:textId="77777777" w:rsidR="00823C2E" w:rsidRPr="00152A3D" w:rsidRDefault="00823C2E" w:rsidP="00823C2E">
      <w:pPr>
        <w:spacing w:line="0" w:lineRule="atLeast"/>
        <w:rPr>
          <w:rFonts w:ascii="Times New Roman" w:eastAsia="Times New Roman" w:hAnsi="Times New Roman"/>
          <w:b/>
          <w:bCs/>
          <w:sz w:val="28"/>
          <w:szCs w:val="28"/>
          <w:lang w:val="en-GB"/>
        </w:rPr>
      </w:pPr>
    </w:p>
    <w:p w14:paraId="21281FB5" w14:textId="24EE1FE0" w:rsidR="00823C2E" w:rsidRPr="00152A3D" w:rsidRDefault="00823C2E" w:rsidP="00823C2E">
      <w:pPr>
        <w:spacing w:line="0" w:lineRule="atLeast"/>
        <w:rPr>
          <w:rFonts w:ascii="Times New Roman" w:eastAsia="Times New Roman" w:hAnsi="Times New Roman"/>
          <w:b/>
          <w:bCs/>
          <w:sz w:val="28"/>
          <w:szCs w:val="28"/>
          <w:lang w:val="en-GB"/>
        </w:rPr>
      </w:pPr>
      <w:r w:rsidRPr="00152A3D">
        <w:rPr>
          <w:rFonts w:ascii="Times New Roman" w:eastAsia="Times New Roman" w:hAnsi="Times New Roman"/>
          <w:b/>
          <w:bCs/>
          <w:sz w:val="28"/>
          <w:szCs w:val="28"/>
          <w:lang w:val="en-GB"/>
        </w:rPr>
        <w:t>Journal / Conference Papers:</w:t>
      </w:r>
    </w:p>
    <w:p w14:paraId="4A659465" w14:textId="77777777" w:rsidR="00823C2E" w:rsidRPr="00823C2E" w:rsidRDefault="00823C2E" w:rsidP="00823C2E">
      <w:pPr>
        <w:spacing w:line="0" w:lineRule="atLeast"/>
        <w:rPr>
          <w:rFonts w:ascii="Times New Roman" w:eastAsia="Times New Roman" w:hAnsi="Times New Roman"/>
          <w:sz w:val="24"/>
          <w:lang w:val="en-GB"/>
        </w:rPr>
      </w:pPr>
    </w:p>
    <w:p w14:paraId="1B55309B" w14:textId="45EA09E1" w:rsidR="00823C2E" w:rsidRPr="00823C2E" w:rsidRDefault="00823C2E" w:rsidP="00823C2E">
      <w:pPr>
        <w:spacing w:line="0" w:lineRule="atLeast"/>
        <w:rPr>
          <w:rFonts w:ascii="Times New Roman" w:eastAsia="Times New Roman" w:hAnsi="Times New Roman"/>
          <w:sz w:val="24"/>
          <w:lang w:val="en-GB"/>
        </w:rPr>
      </w:pPr>
      <w:r>
        <w:rPr>
          <w:rFonts w:ascii="Times New Roman" w:eastAsia="Times New Roman" w:hAnsi="Times New Roman"/>
          <w:sz w:val="24"/>
          <w:lang w:val="en-GB"/>
        </w:rPr>
        <w:t>1.</w:t>
      </w:r>
      <w:r w:rsidRPr="00823C2E">
        <w:rPr>
          <w:rFonts w:ascii="Times New Roman" w:eastAsia="Times New Roman" w:hAnsi="Times New Roman"/>
          <w:sz w:val="24"/>
          <w:lang w:val="en-GB"/>
        </w:rPr>
        <w:t xml:space="preserve"> J. Devlin, M.-W. Chang, K. Lee, and K. Toutanova, “BERT: Pre-training of Deep Bidirectional Transformers for Language Understanding,” </w:t>
      </w:r>
      <w:r w:rsidRPr="00823C2E">
        <w:rPr>
          <w:rFonts w:ascii="Times New Roman" w:eastAsia="Times New Roman" w:hAnsi="Times New Roman"/>
          <w:i/>
          <w:iCs/>
          <w:sz w:val="24"/>
          <w:lang w:val="en-GB"/>
        </w:rPr>
        <w:t>Proceedings of NAACL-HLT</w:t>
      </w:r>
      <w:r w:rsidRPr="00823C2E">
        <w:rPr>
          <w:rFonts w:ascii="Times New Roman" w:eastAsia="Times New Roman" w:hAnsi="Times New Roman"/>
          <w:sz w:val="24"/>
          <w:lang w:val="en-GB"/>
        </w:rPr>
        <w:t>, pp. 4171-4186, 2019.</w:t>
      </w:r>
    </w:p>
    <w:p w14:paraId="2E367996" w14:textId="29D3B04A" w:rsidR="00823C2E" w:rsidRPr="00823C2E" w:rsidRDefault="00823C2E" w:rsidP="00823C2E">
      <w:pPr>
        <w:spacing w:line="0" w:lineRule="atLeast"/>
        <w:rPr>
          <w:rFonts w:ascii="Times New Roman" w:eastAsia="Times New Roman" w:hAnsi="Times New Roman"/>
          <w:sz w:val="24"/>
          <w:lang w:val="en-GB"/>
        </w:rPr>
      </w:pPr>
      <w:r>
        <w:rPr>
          <w:rFonts w:ascii="Times New Roman" w:eastAsia="Times New Roman" w:hAnsi="Times New Roman"/>
          <w:sz w:val="24"/>
          <w:lang w:val="en-GB"/>
        </w:rPr>
        <w:t>2.</w:t>
      </w:r>
      <w:r w:rsidRPr="00823C2E">
        <w:rPr>
          <w:rFonts w:ascii="Times New Roman" w:eastAsia="Times New Roman" w:hAnsi="Times New Roman"/>
          <w:sz w:val="24"/>
          <w:lang w:val="en-GB"/>
        </w:rPr>
        <w:t xml:space="preserve"> I. V. Serban, A. </w:t>
      </w:r>
      <w:proofErr w:type="spellStart"/>
      <w:r w:rsidRPr="00823C2E">
        <w:rPr>
          <w:rFonts w:ascii="Times New Roman" w:eastAsia="Times New Roman" w:hAnsi="Times New Roman"/>
          <w:sz w:val="24"/>
          <w:lang w:val="en-GB"/>
        </w:rPr>
        <w:t>Sordoni</w:t>
      </w:r>
      <w:proofErr w:type="spellEnd"/>
      <w:r w:rsidRPr="00823C2E">
        <w:rPr>
          <w:rFonts w:ascii="Times New Roman" w:eastAsia="Times New Roman" w:hAnsi="Times New Roman"/>
          <w:sz w:val="24"/>
          <w:lang w:val="en-GB"/>
        </w:rPr>
        <w:t xml:space="preserve">, Y. Bengio, A. Courville, and J. Pineau, “Building End-To-End Dialogue Systems Using Generative Hierarchical Neural Network Models,” </w:t>
      </w:r>
      <w:r w:rsidRPr="00823C2E">
        <w:rPr>
          <w:rFonts w:ascii="Times New Roman" w:eastAsia="Times New Roman" w:hAnsi="Times New Roman"/>
          <w:i/>
          <w:iCs/>
          <w:sz w:val="24"/>
          <w:lang w:val="en-GB"/>
        </w:rPr>
        <w:t>Proceedings of AAAI</w:t>
      </w:r>
      <w:r w:rsidRPr="00823C2E">
        <w:rPr>
          <w:rFonts w:ascii="Times New Roman" w:eastAsia="Times New Roman" w:hAnsi="Times New Roman"/>
          <w:sz w:val="24"/>
          <w:lang w:val="en-GB"/>
        </w:rPr>
        <w:t>, pp. 3776-3784, 2016.</w:t>
      </w:r>
    </w:p>
    <w:p w14:paraId="7AE329B5" w14:textId="3CE97879" w:rsidR="00823C2E" w:rsidRPr="00823C2E" w:rsidRDefault="00823C2E" w:rsidP="00823C2E">
      <w:pPr>
        <w:spacing w:line="0" w:lineRule="atLeast"/>
        <w:rPr>
          <w:rFonts w:ascii="Times New Roman" w:eastAsia="Times New Roman" w:hAnsi="Times New Roman"/>
          <w:sz w:val="24"/>
          <w:lang w:val="en-GB"/>
        </w:rPr>
      </w:pPr>
      <w:r w:rsidRPr="00823C2E">
        <w:rPr>
          <w:rFonts w:ascii="Times New Roman" w:eastAsia="Times New Roman" w:hAnsi="Times New Roman"/>
          <w:sz w:val="24"/>
          <w:lang w:val="en-GB"/>
        </w:rPr>
        <w:t>3</w:t>
      </w:r>
      <w:r>
        <w:rPr>
          <w:rFonts w:ascii="Times New Roman" w:eastAsia="Times New Roman" w:hAnsi="Times New Roman"/>
          <w:sz w:val="24"/>
          <w:lang w:val="en-GB"/>
        </w:rPr>
        <w:t>.</w:t>
      </w:r>
      <w:r w:rsidRPr="00823C2E">
        <w:rPr>
          <w:rFonts w:ascii="Times New Roman" w:eastAsia="Times New Roman" w:hAnsi="Times New Roman"/>
          <w:sz w:val="24"/>
          <w:lang w:val="en-GB"/>
        </w:rPr>
        <w:t xml:space="preserve"> A. </w:t>
      </w:r>
      <w:proofErr w:type="spellStart"/>
      <w:r w:rsidRPr="00823C2E">
        <w:rPr>
          <w:rFonts w:ascii="Times New Roman" w:eastAsia="Times New Roman" w:hAnsi="Times New Roman"/>
          <w:sz w:val="24"/>
          <w:lang w:val="en-GB"/>
        </w:rPr>
        <w:t>Conneau</w:t>
      </w:r>
      <w:proofErr w:type="spellEnd"/>
      <w:r w:rsidRPr="00823C2E">
        <w:rPr>
          <w:rFonts w:ascii="Times New Roman" w:eastAsia="Times New Roman" w:hAnsi="Times New Roman"/>
          <w:sz w:val="24"/>
          <w:lang w:val="en-GB"/>
        </w:rPr>
        <w:t xml:space="preserve">, D. Kiela, H. Schwenk, L. Barrault, and A. Bordes, “Supervised Learning of Universal Sentence Representations from Natural Language Inference Data,” </w:t>
      </w:r>
      <w:r w:rsidRPr="00823C2E">
        <w:rPr>
          <w:rFonts w:ascii="Times New Roman" w:eastAsia="Times New Roman" w:hAnsi="Times New Roman"/>
          <w:i/>
          <w:iCs/>
          <w:sz w:val="24"/>
          <w:lang w:val="en-GB"/>
        </w:rPr>
        <w:t>Proceedings of EMNLP</w:t>
      </w:r>
      <w:r w:rsidRPr="00823C2E">
        <w:rPr>
          <w:rFonts w:ascii="Times New Roman" w:eastAsia="Times New Roman" w:hAnsi="Times New Roman"/>
          <w:sz w:val="24"/>
          <w:lang w:val="en-GB"/>
        </w:rPr>
        <w:t>, pp. 670-680, 2017.</w:t>
      </w:r>
    </w:p>
    <w:p w14:paraId="77C40A20" w14:textId="2DC0B1C9" w:rsidR="00823C2E" w:rsidRDefault="00823C2E" w:rsidP="00823C2E">
      <w:pPr>
        <w:spacing w:line="0" w:lineRule="atLeast"/>
        <w:rPr>
          <w:rFonts w:ascii="Times New Roman" w:eastAsia="Times New Roman" w:hAnsi="Times New Roman"/>
          <w:sz w:val="24"/>
          <w:lang w:val="en-GB"/>
        </w:rPr>
      </w:pPr>
      <w:r w:rsidRPr="00823C2E">
        <w:rPr>
          <w:rFonts w:ascii="Times New Roman" w:eastAsia="Times New Roman" w:hAnsi="Times New Roman"/>
          <w:sz w:val="24"/>
          <w:lang w:val="en-GB"/>
        </w:rPr>
        <w:t>4</w:t>
      </w:r>
      <w:r>
        <w:rPr>
          <w:rFonts w:ascii="Times New Roman" w:eastAsia="Times New Roman" w:hAnsi="Times New Roman"/>
          <w:sz w:val="24"/>
          <w:lang w:val="en-GB"/>
        </w:rPr>
        <w:t>.</w:t>
      </w:r>
      <w:r w:rsidRPr="00823C2E">
        <w:rPr>
          <w:rFonts w:ascii="Times New Roman" w:eastAsia="Times New Roman" w:hAnsi="Times New Roman"/>
          <w:sz w:val="24"/>
          <w:lang w:val="en-GB"/>
        </w:rPr>
        <w:t xml:space="preserve"> L. Zheng, V. </w:t>
      </w:r>
      <w:proofErr w:type="spellStart"/>
      <w:r w:rsidRPr="00823C2E">
        <w:rPr>
          <w:rFonts w:ascii="Times New Roman" w:eastAsia="Times New Roman" w:hAnsi="Times New Roman"/>
          <w:sz w:val="24"/>
          <w:lang w:val="en-GB"/>
        </w:rPr>
        <w:t>Noroozi</w:t>
      </w:r>
      <w:proofErr w:type="spellEnd"/>
      <w:r w:rsidRPr="00823C2E">
        <w:rPr>
          <w:rFonts w:ascii="Times New Roman" w:eastAsia="Times New Roman" w:hAnsi="Times New Roman"/>
          <w:sz w:val="24"/>
          <w:lang w:val="en-GB"/>
        </w:rPr>
        <w:t xml:space="preserve">, and P. S. Yu, “Joint Deep </w:t>
      </w:r>
      <w:proofErr w:type="spellStart"/>
      <w:r w:rsidRPr="00823C2E">
        <w:rPr>
          <w:rFonts w:ascii="Times New Roman" w:eastAsia="Times New Roman" w:hAnsi="Times New Roman"/>
          <w:sz w:val="24"/>
          <w:lang w:val="en-GB"/>
        </w:rPr>
        <w:t>Modeling</w:t>
      </w:r>
      <w:proofErr w:type="spellEnd"/>
      <w:r w:rsidRPr="00823C2E">
        <w:rPr>
          <w:rFonts w:ascii="Times New Roman" w:eastAsia="Times New Roman" w:hAnsi="Times New Roman"/>
          <w:sz w:val="24"/>
          <w:lang w:val="en-GB"/>
        </w:rPr>
        <w:t xml:space="preserve"> of Users and Items Using Reviews for Recommendation,” </w:t>
      </w:r>
      <w:r w:rsidRPr="00823C2E">
        <w:rPr>
          <w:rFonts w:ascii="Times New Roman" w:eastAsia="Times New Roman" w:hAnsi="Times New Roman"/>
          <w:i/>
          <w:iCs/>
          <w:sz w:val="24"/>
          <w:lang w:val="en-GB"/>
        </w:rPr>
        <w:t>Proceedings of WSDM</w:t>
      </w:r>
      <w:r w:rsidRPr="00823C2E">
        <w:rPr>
          <w:rFonts w:ascii="Times New Roman" w:eastAsia="Times New Roman" w:hAnsi="Times New Roman"/>
          <w:sz w:val="24"/>
          <w:lang w:val="en-GB"/>
        </w:rPr>
        <w:t>, pp. 425-434, 2017.</w:t>
      </w:r>
    </w:p>
    <w:p w14:paraId="18CE37E1" w14:textId="77777777" w:rsidR="00823C2E" w:rsidRPr="00823C2E" w:rsidRDefault="00823C2E" w:rsidP="00823C2E">
      <w:pPr>
        <w:spacing w:line="0" w:lineRule="atLeast"/>
        <w:rPr>
          <w:rFonts w:ascii="Times New Roman" w:eastAsia="Times New Roman" w:hAnsi="Times New Roman"/>
          <w:sz w:val="24"/>
          <w:lang w:val="en-GB"/>
        </w:rPr>
      </w:pPr>
    </w:p>
    <w:p w14:paraId="1F5DAD10" w14:textId="77777777" w:rsidR="003A760C" w:rsidRDefault="003A760C" w:rsidP="00823C2E">
      <w:pPr>
        <w:spacing w:line="0" w:lineRule="atLeast"/>
        <w:rPr>
          <w:rFonts w:ascii="Times New Roman" w:eastAsia="Times New Roman" w:hAnsi="Times New Roman"/>
          <w:b/>
          <w:bCs/>
          <w:sz w:val="28"/>
          <w:szCs w:val="28"/>
          <w:lang w:val="en-GB"/>
        </w:rPr>
      </w:pPr>
    </w:p>
    <w:p w14:paraId="0D52C73C" w14:textId="77777777" w:rsidR="003A760C" w:rsidRDefault="003A760C" w:rsidP="00823C2E">
      <w:pPr>
        <w:spacing w:line="0" w:lineRule="atLeast"/>
        <w:rPr>
          <w:rFonts w:ascii="Times New Roman" w:eastAsia="Times New Roman" w:hAnsi="Times New Roman"/>
          <w:b/>
          <w:bCs/>
          <w:sz w:val="28"/>
          <w:szCs w:val="28"/>
          <w:lang w:val="en-GB"/>
        </w:rPr>
      </w:pPr>
    </w:p>
    <w:p w14:paraId="36C553C1" w14:textId="67C50B63" w:rsidR="00823C2E" w:rsidRPr="00152A3D" w:rsidRDefault="00823C2E" w:rsidP="00823C2E">
      <w:pPr>
        <w:spacing w:line="0" w:lineRule="atLeast"/>
        <w:rPr>
          <w:rFonts w:ascii="Times New Roman" w:eastAsia="Times New Roman" w:hAnsi="Times New Roman"/>
          <w:b/>
          <w:bCs/>
          <w:sz w:val="28"/>
          <w:szCs w:val="28"/>
          <w:lang w:val="en-GB"/>
        </w:rPr>
      </w:pPr>
      <w:r w:rsidRPr="00152A3D">
        <w:rPr>
          <w:rFonts w:ascii="Times New Roman" w:eastAsia="Times New Roman" w:hAnsi="Times New Roman"/>
          <w:b/>
          <w:bCs/>
          <w:sz w:val="28"/>
          <w:szCs w:val="28"/>
          <w:lang w:val="en-GB"/>
        </w:rPr>
        <w:t>Books</w:t>
      </w:r>
    </w:p>
    <w:p w14:paraId="5EBEC701" w14:textId="77777777" w:rsidR="00FD7A19" w:rsidRPr="00823C2E" w:rsidRDefault="00FD7A19" w:rsidP="00823C2E">
      <w:pPr>
        <w:spacing w:line="0" w:lineRule="atLeast"/>
        <w:rPr>
          <w:rFonts w:ascii="Times New Roman" w:eastAsia="Times New Roman" w:hAnsi="Times New Roman"/>
          <w:sz w:val="24"/>
          <w:lang w:val="en-GB"/>
        </w:rPr>
      </w:pPr>
    </w:p>
    <w:p w14:paraId="4B2ADCC4" w14:textId="789B860E" w:rsidR="00823C2E" w:rsidRPr="00823C2E" w:rsidRDefault="00823C2E" w:rsidP="00823C2E">
      <w:pPr>
        <w:spacing w:line="0" w:lineRule="atLeast"/>
        <w:rPr>
          <w:rFonts w:ascii="Times New Roman" w:eastAsia="Times New Roman" w:hAnsi="Times New Roman"/>
          <w:sz w:val="24"/>
          <w:lang w:val="en-GB"/>
        </w:rPr>
      </w:pPr>
      <w:r w:rsidRPr="00823C2E">
        <w:rPr>
          <w:rFonts w:ascii="Times New Roman" w:eastAsia="Times New Roman" w:hAnsi="Times New Roman"/>
          <w:sz w:val="24"/>
          <w:lang w:val="en-GB"/>
        </w:rPr>
        <w:t>1</w:t>
      </w:r>
      <w:r>
        <w:rPr>
          <w:rFonts w:ascii="Times New Roman" w:eastAsia="Times New Roman" w:hAnsi="Times New Roman"/>
          <w:sz w:val="24"/>
          <w:lang w:val="en-GB"/>
        </w:rPr>
        <w:t>.</w:t>
      </w:r>
      <w:r w:rsidRPr="00823C2E">
        <w:rPr>
          <w:rFonts w:ascii="Times New Roman" w:eastAsia="Times New Roman" w:hAnsi="Times New Roman"/>
          <w:sz w:val="24"/>
          <w:lang w:val="en-GB"/>
        </w:rPr>
        <w:t xml:space="preserve"> T. H. </w:t>
      </w:r>
      <w:proofErr w:type="spellStart"/>
      <w:r w:rsidRPr="00823C2E">
        <w:rPr>
          <w:rFonts w:ascii="Times New Roman" w:eastAsia="Times New Roman" w:hAnsi="Times New Roman"/>
          <w:sz w:val="24"/>
          <w:lang w:val="en-GB"/>
        </w:rPr>
        <w:t>Cormen</w:t>
      </w:r>
      <w:proofErr w:type="spellEnd"/>
      <w:r w:rsidRPr="00823C2E">
        <w:rPr>
          <w:rFonts w:ascii="Times New Roman" w:eastAsia="Times New Roman" w:hAnsi="Times New Roman"/>
          <w:sz w:val="24"/>
          <w:lang w:val="en-GB"/>
        </w:rPr>
        <w:t xml:space="preserve">, C. E. </w:t>
      </w:r>
      <w:proofErr w:type="spellStart"/>
      <w:r w:rsidRPr="00823C2E">
        <w:rPr>
          <w:rFonts w:ascii="Times New Roman" w:eastAsia="Times New Roman" w:hAnsi="Times New Roman"/>
          <w:sz w:val="24"/>
          <w:lang w:val="en-GB"/>
        </w:rPr>
        <w:t>Leiserson</w:t>
      </w:r>
      <w:proofErr w:type="spellEnd"/>
      <w:r w:rsidRPr="00823C2E">
        <w:rPr>
          <w:rFonts w:ascii="Times New Roman" w:eastAsia="Times New Roman" w:hAnsi="Times New Roman"/>
          <w:sz w:val="24"/>
          <w:lang w:val="en-GB"/>
        </w:rPr>
        <w:t>, R. L. Rivest, and C. Stein, “Introduction to Algorithms,” 3rd ed., MIT Press, ISBN 978-0262033848, 2009.</w:t>
      </w:r>
    </w:p>
    <w:p w14:paraId="46643A3F" w14:textId="0E15DBB7" w:rsidR="00823C2E" w:rsidRPr="00823C2E" w:rsidRDefault="00823C2E" w:rsidP="00823C2E">
      <w:pPr>
        <w:spacing w:line="0" w:lineRule="atLeast"/>
        <w:rPr>
          <w:rFonts w:ascii="Times New Roman" w:eastAsia="Times New Roman" w:hAnsi="Times New Roman"/>
          <w:sz w:val="24"/>
          <w:lang w:val="en-GB"/>
        </w:rPr>
      </w:pPr>
      <w:r w:rsidRPr="00823C2E">
        <w:rPr>
          <w:rFonts w:ascii="Times New Roman" w:eastAsia="Times New Roman" w:hAnsi="Times New Roman"/>
          <w:sz w:val="24"/>
          <w:lang w:val="en-GB"/>
        </w:rPr>
        <w:t>2</w:t>
      </w:r>
      <w:r>
        <w:rPr>
          <w:rFonts w:ascii="Times New Roman" w:eastAsia="Times New Roman" w:hAnsi="Times New Roman"/>
          <w:sz w:val="24"/>
          <w:lang w:val="en-GB"/>
        </w:rPr>
        <w:t>.</w:t>
      </w:r>
      <w:r w:rsidRPr="00823C2E">
        <w:rPr>
          <w:rFonts w:ascii="Times New Roman" w:eastAsia="Times New Roman" w:hAnsi="Times New Roman"/>
          <w:sz w:val="24"/>
          <w:lang w:val="en-GB"/>
        </w:rPr>
        <w:t xml:space="preserve"> Y. Bengio, I. J. Goodfellow, and A. Courville, “Deep Learning,” MIT Press, ISBN 978-0262035613, 2016.</w:t>
      </w:r>
    </w:p>
    <w:p w14:paraId="0E1B6412" w14:textId="201868D3" w:rsidR="00823C2E" w:rsidRDefault="00823C2E" w:rsidP="00823C2E">
      <w:pPr>
        <w:spacing w:line="0" w:lineRule="atLeast"/>
        <w:rPr>
          <w:rFonts w:ascii="Times New Roman" w:eastAsia="Times New Roman" w:hAnsi="Times New Roman"/>
          <w:sz w:val="24"/>
          <w:lang w:val="en-GB"/>
        </w:rPr>
      </w:pPr>
      <w:r w:rsidRPr="00823C2E">
        <w:rPr>
          <w:rFonts w:ascii="Times New Roman" w:eastAsia="Times New Roman" w:hAnsi="Times New Roman"/>
          <w:sz w:val="24"/>
          <w:lang w:val="en-GB"/>
        </w:rPr>
        <w:t>3</w:t>
      </w:r>
      <w:r>
        <w:rPr>
          <w:rFonts w:ascii="Times New Roman" w:eastAsia="Times New Roman" w:hAnsi="Times New Roman"/>
          <w:sz w:val="24"/>
          <w:lang w:val="en-GB"/>
        </w:rPr>
        <w:t>.</w:t>
      </w:r>
      <w:r w:rsidRPr="00823C2E">
        <w:rPr>
          <w:rFonts w:ascii="Times New Roman" w:eastAsia="Times New Roman" w:hAnsi="Times New Roman"/>
          <w:sz w:val="24"/>
          <w:lang w:val="en-GB"/>
        </w:rPr>
        <w:t xml:space="preserve"> E. Rasmussen, “Information Retrieval: Data Structures &amp; Algorithms,” Prentice-Hall, ISBN 978-0134638379, 1992.</w:t>
      </w:r>
    </w:p>
    <w:p w14:paraId="626DFCF1" w14:textId="648CE33A" w:rsidR="00823C2E" w:rsidRDefault="00964AFE" w:rsidP="00823C2E">
      <w:pPr>
        <w:spacing w:line="0" w:lineRule="atLeast"/>
        <w:rPr>
          <w:rFonts w:ascii="Times New Roman" w:eastAsia="Times New Roman" w:hAnsi="Times New Roman"/>
          <w:sz w:val="24"/>
          <w:lang w:val="en-GB"/>
        </w:rPr>
      </w:pPr>
      <w:r w:rsidRPr="00964AFE">
        <w:rPr>
          <w:rFonts w:ascii="Times New Roman" w:eastAsia="Times New Roman" w:hAnsi="Times New Roman"/>
          <w:sz w:val="24"/>
          <w:lang w:val="en-GB"/>
        </w:rPr>
        <w:t xml:space="preserve">4. “The cat Encyclopaedia”: </w:t>
      </w:r>
      <w:r>
        <w:rPr>
          <w:rFonts w:ascii="Times New Roman" w:eastAsia="Times New Roman" w:hAnsi="Times New Roman"/>
          <w:sz w:val="24"/>
          <w:lang w:val="en-GB"/>
        </w:rPr>
        <w:t>-</w:t>
      </w:r>
      <w:r w:rsidRPr="00964AFE">
        <w:rPr>
          <w:rFonts w:ascii="Times New Roman" w:eastAsia="Times New Roman" w:hAnsi="Times New Roman"/>
          <w:sz w:val="24"/>
          <w:lang w:val="en-GB"/>
        </w:rPr>
        <w:t>https://pubhtml5.com/</w:t>
      </w:r>
      <w:proofErr w:type="spellStart"/>
      <w:r w:rsidRPr="00964AFE">
        <w:rPr>
          <w:rFonts w:ascii="Times New Roman" w:eastAsia="Times New Roman" w:hAnsi="Times New Roman"/>
          <w:sz w:val="24"/>
          <w:lang w:val="en-GB"/>
        </w:rPr>
        <w:t>juxv</w:t>
      </w:r>
      <w:proofErr w:type="spellEnd"/>
      <w:r w:rsidRPr="00964AFE">
        <w:rPr>
          <w:rFonts w:ascii="Times New Roman" w:eastAsia="Times New Roman" w:hAnsi="Times New Roman"/>
          <w:sz w:val="24"/>
          <w:lang w:val="en-GB"/>
        </w:rPr>
        <w:t>/</w:t>
      </w:r>
      <w:proofErr w:type="spellStart"/>
      <w:r w:rsidRPr="00964AFE">
        <w:rPr>
          <w:rFonts w:ascii="Times New Roman" w:eastAsia="Times New Roman" w:hAnsi="Times New Roman"/>
          <w:sz w:val="24"/>
          <w:lang w:val="en-GB"/>
        </w:rPr>
        <w:t>eazf</w:t>
      </w:r>
      <w:proofErr w:type="spellEnd"/>
      <w:r w:rsidRPr="00964AFE">
        <w:rPr>
          <w:rFonts w:ascii="Times New Roman" w:eastAsia="Times New Roman" w:hAnsi="Times New Roman"/>
          <w:sz w:val="24"/>
          <w:lang w:val="en-GB"/>
        </w:rPr>
        <w:t>/</w:t>
      </w:r>
      <w:proofErr w:type="spellStart"/>
      <w:r w:rsidRPr="00964AFE">
        <w:rPr>
          <w:rFonts w:ascii="Times New Roman" w:eastAsia="Times New Roman" w:hAnsi="Times New Roman"/>
          <w:sz w:val="24"/>
          <w:lang w:val="en-GB"/>
        </w:rPr>
        <w:t>The_cat_encyclopedia</w:t>
      </w:r>
      <w:proofErr w:type="spellEnd"/>
      <w:r w:rsidRPr="00964AFE">
        <w:rPr>
          <w:rFonts w:ascii="Times New Roman" w:eastAsia="Times New Roman" w:hAnsi="Times New Roman"/>
          <w:sz w:val="24"/>
          <w:lang w:val="en-GB"/>
        </w:rPr>
        <w:t>___</w:t>
      </w:r>
      <w:r>
        <w:rPr>
          <w:rFonts w:ascii="Times New Roman" w:eastAsia="Times New Roman" w:hAnsi="Times New Roman"/>
          <w:sz w:val="24"/>
          <w:lang w:val="en-GB"/>
        </w:rPr>
        <w:t xml:space="preserve"> </w:t>
      </w:r>
      <w:r w:rsidRPr="00964AFE">
        <w:rPr>
          <w:rFonts w:ascii="Times New Roman" w:eastAsia="Times New Roman" w:hAnsi="Times New Roman"/>
          <w:sz w:val="24"/>
          <w:lang w:val="en-GB"/>
        </w:rPr>
        <w:t>the_definitive_visual_guide/184</w:t>
      </w:r>
      <w:r w:rsidR="00FD7A19" w:rsidRPr="00FD7A19">
        <w:rPr>
          <w:rFonts w:ascii="Times New Roman" w:eastAsia="Times New Roman" w:hAnsi="Times New Roman"/>
          <w:sz w:val="24"/>
          <w:lang w:val="en-GB"/>
        </w:rPr>
        <w:t>https://pubhtml5.com/juxv/eazf/The_cat_encyclopedia___the_definitive_visual_guide/184</w:t>
      </w:r>
    </w:p>
    <w:p w14:paraId="3B1EE0DD" w14:textId="327A0CA3" w:rsidR="000D0EF5" w:rsidRDefault="00562969" w:rsidP="00823C2E">
      <w:pPr>
        <w:spacing w:line="0" w:lineRule="atLeast"/>
        <w:rPr>
          <w:rFonts w:ascii="Times New Roman" w:eastAsia="Times New Roman" w:hAnsi="Times New Roman"/>
          <w:sz w:val="24"/>
          <w:lang w:val="en-GB"/>
        </w:rPr>
      </w:pPr>
      <w:r>
        <w:rPr>
          <w:rFonts w:ascii="Times New Roman" w:eastAsia="Times New Roman" w:hAnsi="Times New Roman"/>
          <w:sz w:val="24"/>
          <w:lang w:val="en-GB"/>
        </w:rPr>
        <w:t>5.” The dog Encyclopaedia</w:t>
      </w:r>
      <w:r w:rsidR="006E67BF">
        <w:rPr>
          <w:rFonts w:ascii="Times New Roman" w:eastAsia="Times New Roman" w:hAnsi="Times New Roman"/>
          <w:sz w:val="24"/>
          <w:lang w:val="en-GB"/>
        </w:rPr>
        <w:t>”: -</w:t>
      </w:r>
      <w:r w:rsidR="006E67BF" w:rsidRPr="006E67BF">
        <w:rPr>
          <w:rFonts w:ascii="Times New Roman" w:eastAsia="Times New Roman" w:hAnsi="Times New Roman"/>
          <w:sz w:val="24"/>
          <w:lang w:val="en-GB"/>
        </w:rPr>
        <w:t>https://pdfcoffee.com/the-dog-encyclopediapdf-pdf-free.html</w:t>
      </w:r>
    </w:p>
    <w:p w14:paraId="409D1D80" w14:textId="77777777" w:rsidR="00823C2E" w:rsidRDefault="00823C2E" w:rsidP="00823C2E">
      <w:pPr>
        <w:spacing w:line="0" w:lineRule="atLeast"/>
        <w:rPr>
          <w:rFonts w:ascii="Times New Roman" w:eastAsia="Times New Roman" w:hAnsi="Times New Roman"/>
          <w:sz w:val="24"/>
          <w:lang w:val="en-GB"/>
        </w:rPr>
      </w:pPr>
    </w:p>
    <w:p w14:paraId="124D1851" w14:textId="77777777" w:rsidR="00823C2E" w:rsidRDefault="00823C2E" w:rsidP="00823C2E">
      <w:pPr>
        <w:spacing w:line="0" w:lineRule="atLeast"/>
        <w:rPr>
          <w:rFonts w:ascii="Times New Roman" w:eastAsia="Times New Roman" w:hAnsi="Times New Roman"/>
          <w:sz w:val="24"/>
          <w:lang w:val="en-GB"/>
        </w:rPr>
      </w:pPr>
    </w:p>
    <w:p w14:paraId="55FF3128" w14:textId="77777777" w:rsidR="00823C2E" w:rsidRPr="00823C2E" w:rsidRDefault="00823C2E" w:rsidP="00823C2E">
      <w:pPr>
        <w:spacing w:line="0" w:lineRule="atLeast"/>
        <w:rPr>
          <w:rFonts w:ascii="Times New Roman" w:eastAsia="Times New Roman" w:hAnsi="Times New Roman"/>
          <w:sz w:val="24"/>
          <w:lang w:val="en-GB"/>
        </w:rPr>
      </w:pPr>
    </w:p>
    <w:p w14:paraId="4BDAD091" w14:textId="77777777" w:rsidR="00823C2E" w:rsidRPr="00152A3D" w:rsidRDefault="00823C2E" w:rsidP="00823C2E">
      <w:pPr>
        <w:spacing w:line="0" w:lineRule="atLeast"/>
        <w:rPr>
          <w:rFonts w:ascii="Times New Roman" w:eastAsia="Times New Roman" w:hAnsi="Times New Roman"/>
          <w:b/>
          <w:bCs/>
          <w:sz w:val="28"/>
          <w:szCs w:val="28"/>
          <w:lang w:val="en-GB"/>
        </w:rPr>
      </w:pPr>
      <w:r w:rsidRPr="00152A3D">
        <w:rPr>
          <w:rFonts w:ascii="Times New Roman" w:eastAsia="Times New Roman" w:hAnsi="Times New Roman"/>
          <w:b/>
          <w:bCs/>
          <w:sz w:val="28"/>
          <w:szCs w:val="28"/>
          <w:lang w:val="en-GB"/>
        </w:rPr>
        <w:t>Web Resources</w:t>
      </w:r>
    </w:p>
    <w:p w14:paraId="38A4FE26" w14:textId="77777777" w:rsidR="00823C2E" w:rsidRPr="00823C2E" w:rsidRDefault="00823C2E" w:rsidP="00823C2E">
      <w:pPr>
        <w:spacing w:line="0" w:lineRule="atLeast"/>
        <w:rPr>
          <w:rFonts w:ascii="Times New Roman" w:eastAsia="Times New Roman" w:hAnsi="Times New Roman"/>
          <w:sz w:val="24"/>
          <w:lang w:val="en-GB"/>
        </w:rPr>
      </w:pPr>
    </w:p>
    <w:p w14:paraId="24803633" w14:textId="3C285489" w:rsidR="00823C2E" w:rsidRPr="00823C2E" w:rsidRDefault="00823C2E" w:rsidP="00823C2E">
      <w:pPr>
        <w:spacing w:line="0" w:lineRule="atLeast"/>
        <w:rPr>
          <w:rFonts w:ascii="Times New Roman" w:eastAsia="Times New Roman" w:hAnsi="Times New Roman"/>
          <w:sz w:val="24"/>
          <w:lang w:val="en-GB"/>
        </w:rPr>
      </w:pPr>
      <w:r w:rsidRPr="00823C2E">
        <w:rPr>
          <w:rFonts w:ascii="Times New Roman" w:eastAsia="Times New Roman" w:hAnsi="Times New Roman"/>
          <w:sz w:val="24"/>
          <w:lang w:val="en-GB"/>
        </w:rPr>
        <w:t>1</w:t>
      </w:r>
      <w:r>
        <w:rPr>
          <w:rFonts w:ascii="Times New Roman" w:eastAsia="Times New Roman" w:hAnsi="Times New Roman"/>
          <w:sz w:val="24"/>
          <w:lang w:val="en-GB"/>
        </w:rPr>
        <w:t>.</w:t>
      </w:r>
      <w:r w:rsidRPr="00823C2E">
        <w:rPr>
          <w:rFonts w:ascii="Times New Roman" w:eastAsia="Times New Roman" w:hAnsi="Times New Roman"/>
          <w:sz w:val="24"/>
          <w:lang w:val="en-GB"/>
        </w:rPr>
        <w:t xml:space="preserve"> “Hugging Face Transformers,” </w:t>
      </w:r>
      <w:hyperlink r:id="rId15" w:tgtFrame="_new" w:history="1">
        <w:r w:rsidRPr="00823C2E">
          <w:rPr>
            <w:rStyle w:val="Hyperlink"/>
            <w:rFonts w:ascii="Times New Roman" w:eastAsia="Times New Roman" w:hAnsi="Times New Roman"/>
            <w:sz w:val="24"/>
            <w:lang w:val="en-GB"/>
          </w:rPr>
          <w:t>https://huggingface.co/transformers/</w:t>
        </w:r>
      </w:hyperlink>
    </w:p>
    <w:p w14:paraId="65AC0F1A" w14:textId="08AE74D5" w:rsidR="00823C2E" w:rsidRPr="00823C2E" w:rsidRDefault="00823C2E" w:rsidP="00823C2E">
      <w:pPr>
        <w:spacing w:line="0" w:lineRule="atLeast"/>
        <w:rPr>
          <w:rFonts w:ascii="Times New Roman" w:eastAsia="Times New Roman" w:hAnsi="Times New Roman"/>
          <w:sz w:val="24"/>
          <w:lang w:val="en-GB"/>
        </w:rPr>
      </w:pPr>
      <w:r w:rsidRPr="00823C2E">
        <w:rPr>
          <w:rFonts w:ascii="Times New Roman" w:eastAsia="Times New Roman" w:hAnsi="Times New Roman"/>
          <w:sz w:val="24"/>
          <w:lang w:val="en-GB"/>
        </w:rPr>
        <w:t>2</w:t>
      </w:r>
      <w:r>
        <w:rPr>
          <w:rFonts w:ascii="Times New Roman" w:eastAsia="Times New Roman" w:hAnsi="Times New Roman"/>
          <w:sz w:val="24"/>
          <w:lang w:val="en-GB"/>
        </w:rPr>
        <w:t>.</w:t>
      </w:r>
      <w:r w:rsidRPr="00823C2E">
        <w:rPr>
          <w:rFonts w:ascii="Times New Roman" w:eastAsia="Times New Roman" w:hAnsi="Times New Roman"/>
          <w:sz w:val="24"/>
          <w:lang w:val="en-GB"/>
        </w:rPr>
        <w:t xml:space="preserve"> “FAISS: A library for efficient similarity search,” </w:t>
      </w:r>
      <w:hyperlink r:id="rId16" w:tgtFrame="_new" w:history="1">
        <w:r w:rsidRPr="00823C2E">
          <w:rPr>
            <w:rStyle w:val="Hyperlink"/>
            <w:rFonts w:ascii="Times New Roman" w:eastAsia="Times New Roman" w:hAnsi="Times New Roman"/>
            <w:sz w:val="24"/>
            <w:lang w:val="en-GB"/>
          </w:rPr>
          <w:t>https://github.com/facebookresearch/faiss</w:t>
        </w:r>
      </w:hyperlink>
    </w:p>
    <w:p w14:paraId="14CC4AB7" w14:textId="1466E089" w:rsidR="00823C2E" w:rsidRPr="00823C2E" w:rsidRDefault="00823C2E" w:rsidP="00823C2E">
      <w:pPr>
        <w:spacing w:line="0" w:lineRule="atLeast"/>
        <w:rPr>
          <w:rFonts w:ascii="Times New Roman" w:eastAsia="Times New Roman" w:hAnsi="Times New Roman"/>
          <w:sz w:val="24"/>
          <w:lang w:val="en-GB"/>
        </w:rPr>
      </w:pPr>
      <w:r w:rsidRPr="00823C2E">
        <w:rPr>
          <w:rFonts w:ascii="Times New Roman" w:eastAsia="Times New Roman" w:hAnsi="Times New Roman"/>
          <w:sz w:val="24"/>
          <w:lang w:val="en-GB"/>
        </w:rPr>
        <w:t>3</w:t>
      </w:r>
      <w:r>
        <w:rPr>
          <w:rFonts w:ascii="Times New Roman" w:eastAsia="Times New Roman" w:hAnsi="Times New Roman"/>
          <w:sz w:val="24"/>
          <w:lang w:val="en-GB"/>
        </w:rPr>
        <w:t>.</w:t>
      </w:r>
      <w:r w:rsidRPr="00823C2E">
        <w:rPr>
          <w:rFonts w:ascii="Times New Roman" w:eastAsia="Times New Roman" w:hAnsi="Times New Roman"/>
          <w:sz w:val="24"/>
          <w:lang w:val="en-GB"/>
        </w:rPr>
        <w:t xml:space="preserve"> “Sentence Transformers Documentation,” </w:t>
      </w:r>
      <w:hyperlink r:id="rId17" w:tgtFrame="_new" w:history="1">
        <w:r w:rsidRPr="00823C2E">
          <w:rPr>
            <w:rStyle w:val="Hyperlink"/>
            <w:rFonts w:ascii="Times New Roman" w:eastAsia="Times New Roman" w:hAnsi="Times New Roman"/>
            <w:sz w:val="24"/>
            <w:lang w:val="en-GB"/>
          </w:rPr>
          <w:t>https://www.sbert.net/</w:t>
        </w:r>
      </w:hyperlink>
    </w:p>
    <w:p w14:paraId="7C5B0207" w14:textId="34B6EC4B" w:rsidR="00823C2E" w:rsidRPr="00823C2E" w:rsidRDefault="00823C2E" w:rsidP="00823C2E">
      <w:pPr>
        <w:spacing w:line="0" w:lineRule="atLeast"/>
        <w:rPr>
          <w:rFonts w:ascii="Times New Roman" w:eastAsia="Times New Roman" w:hAnsi="Times New Roman"/>
          <w:sz w:val="24"/>
          <w:lang w:val="en-GB"/>
        </w:rPr>
      </w:pPr>
      <w:r w:rsidRPr="00823C2E">
        <w:rPr>
          <w:rFonts w:ascii="Times New Roman" w:eastAsia="Times New Roman" w:hAnsi="Times New Roman"/>
          <w:sz w:val="24"/>
          <w:lang w:val="en-GB"/>
        </w:rPr>
        <w:t>4</w:t>
      </w:r>
      <w:r>
        <w:rPr>
          <w:rFonts w:ascii="Times New Roman" w:eastAsia="Times New Roman" w:hAnsi="Times New Roman"/>
          <w:sz w:val="24"/>
          <w:lang w:val="en-GB"/>
        </w:rPr>
        <w:t>.</w:t>
      </w:r>
      <w:r w:rsidRPr="00823C2E">
        <w:rPr>
          <w:rFonts w:ascii="Times New Roman" w:eastAsia="Times New Roman" w:hAnsi="Times New Roman"/>
          <w:sz w:val="24"/>
          <w:lang w:val="en-GB"/>
        </w:rPr>
        <w:t xml:space="preserve"> “</w:t>
      </w:r>
      <w:proofErr w:type="spellStart"/>
      <w:r w:rsidRPr="00823C2E">
        <w:rPr>
          <w:rFonts w:ascii="Times New Roman" w:eastAsia="Times New Roman" w:hAnsi="Times New Roman"/>
          <w:sz w:val="24"/>
          <w:lang w:val="en-GB"/>
        </w:rPr>
        <w:t>Langchain</w:t>
      </w:r>
      <w:proofErr w:type="spellEnd"/>
      <w:r w:rsidRPr="00823C2E">
        <w:rPr>
          <w:rFonts w:ascii="Times New Roman" w:eastAsia="Times New Roman" w:hAnsi="Times New Roman"/>
          <w:sz w:val="24"/>
          <w:lang w:val="en-GB"/>
        </w:rPr>
        <w:t xml:space="preserve"> Library,” https://langchain.com/docs/library/</w:t>
      </w:r>
    </w:p>
    <w:p w14:paraId="002E8CC0" w14:textId="73F289D2" w:rsidR="000212AD" w:rsidRPr="000212AD" w:rsidRDefault="000212AD" w:rsidP="00DE4914">
      <w:pPr>
        <w:spacing w:line="0" w:lineRule="atLeast"/>
        <w:rPr>
          <w:rFonts w:ascii="Times New Roman" w:eastAsia="Times New Roman" w:hAnsi="Times New Roman"/>
          <w:sz w:val="24"/>
        </w:rPr>
      </w:pPr>
    </w:p>
    <w:p w14:paraId="5B2D796C" w14:textId="77777777" w:rsidR="000212AD" w:rsidRPr="000212AD" w:rsidRDefault="000212AD" w:rsidP="000212AD">
      <w:pPr>
        <w:spacing w:line="0" w:lineRule="atLeast"/>
        <w:ind w:left="3"/>
        <w:rPr>
          <w:rFonts w:ascii="Times New Roman" w:eastAsia="Times New Roman" w:hAnsi="Times New Roman"/>
          <w:sz w:val="24"/>
        </w:rPr>
      </w:pPr>
    </w:p>
    <w:p w14:paraId="5392A14B" w14:textId="77777777" w:rsidR="000212AD" w:rsidRPr="000212AD" w:rsidRDefault="000212AD" w:rsidP="000212AD">
      <w:pPr>
        <w:spacing w:line="0" w:lineRule="atLeast"/>
        <w:ind w:left="3"/>
        <w:rPr>
          <w:rFonts w:ascii="Times New Roman" w:eastAsia="Times New Roman" w:hAnsi="Times New Roman"/>
          <w:sz w:val="24"/>
        </w:rPr>
      </w:pPr>
    </w:p>
    <w:p w14:paraId="5B7667F1" w14:textId="77777777" w:rsidR="000212AD" w:rsidRPr="000212AD" w:rsidRDefault="000212AD" w:rsidP="000212AD">
      <w:pPr>
        <w:spacing w:line="0" w:lineRule="atLeast"/>
        <w:ind w:left="3"/>
        <w:rPr>
          <w:rFonts w:ascii="Times New Roman" w:eastAsia="Times New Roman" w:hAnsi="Times New Roman"/>
          <w:sz w:val="24"/>
        </w:rPr>
      </w:pPr>
    </w:p>
    <w:p w14:paraId="5D8C65FF" w14:textId="77777777" w:rsidR="000212AD" w:rsidRPr="000212AD" w:rsidRDefault="000212AD" w:rsidP="000212AD">
      <w:pPr>
        <w:spacing w:line="0" w:lineRule="atLeast"/>
        <w:ind w:left="3"/>
        <w:rPr>
          <w:rFonts w:ascii="Times New Roman" w:eastAsia="Times New Roman" w:hAnsi="Times New Roman"/>
          <w:sz w:val="24"/>
        </w:rPr>
      </w:pPr>
    </w:p>
    <w:p w14:paraId="5B5EB7C4" w14:textId="77777777" w:rsidR="00D07963" w:rsidRDefault="00D07963" w:rsidP="000212AD">
      <w:pPr>
        <w:spacing w:line="0" w:lineRule="atLeast"/>
        <w:ind w:left="3"/>
        <w:rPr>
          <w:rFonts w:ascii="Times New Roman" w:eastAsia="Times New Roman" w:hAnsi="Times New Roman"/>
          <w:b/>
          <w:bCs/>
          <w:sz w:val="28"/>
          <w:szCs w:val="28"/>
        </w:rPr>
      </w:pPr>
    </w:p>
    <w:p w14:paraId="71A737EA" w14:textId="77777777" w:rsidR="00D07963" w:rsidRDefault="00D07963" w:rsidP="000212AD">
      <w:pPr>
        <w:spacing w:line="0" w:lineRule="atLeast"/>
        <w:ind w:left="3"/>
        <w:rPr>
          <w:rFonts w:ascii="Times New Roman" w:eastAsia="Times New Roman" w:hAnsi="Times New Roman"/>
          <w:b/>
          <w:bCs/>
          <w:sz w:val="28"/>
          <w:szCs w:val="28"/>
        </w:rPr>
      </w:pPr>
    </w:p>
    <w:p w14:paraId="563B6DD8" w14:textId="77777777" w:rsidR="00D07963" w:rsidRDefault="00D07963" w:rsidP="000212AD">
      <w:pPr>
        <w:spacing w:line="0" w:lineRule="atLeast"/>
        <w:ind w:left="3"/>
        <w:rPr>
          <w:rFonts w:ascii="Times New Roman" w:eastAsia="Times New Roman" w:hAnsi="Times New Roman"/>
          <w:b/>
          <w:bCs/>
          <w:sz w:val="28"/>
          <w:szCs w:val="28"/>
        </w:rPr>
      </w:pPr>
    </w:p>
    <w:p w14:paraId="19E31F42" w14:textId="77777777" w:rsidR="00D07963" w:rsidRDefault="00D07963" w:rsidP="000212AD">
      <w:pPr>
        <w:spacing w:line="0" w:lineRule="atLeast"/>
        <w:ind w:left="3"/>
        <w:rPr>
          <w:rFonts w:ascii="Times New Roman" w:eastAsia="Times New Roman" w:hAnsi="Times New Roman"/>
          <w:b/>
          <w:bCs/>
          <w:sz w:val="28"/>
          <w:szCs w:val="28"/>
        </w:rPr>
      </w:pPr>
    </w:p>
    <w:p w14:paraId="72829CD0" w14:textId="77777777" w:rsidR="00D07963" w:rsidRDefault="00D07963" w:rsidP="000212AD">
      <w:pPr>
        <w:spacing w:line="0" w:lineRule="atLeast"/>
        <w:ind w:left="3"/>
        <w:rPr>
          <w:rFonts w:ascii="Times New Roman" w:eastAsia="Times New Roman" w:hAnsi="Times New Roman"/>
          <w:b/>
          <w:bCs/>
          <w:sz w:val="28"/>
          <w:szCs w:val="28"/>
        </w:rPr>
      </w:pPr>
    </w:p>
    <w:p w14:paraId="41F1704B" w14:textId="77777777" w:rsidR="00D07963" w:rsidRDefault="00D07963" w:rsidP="000212AD">
      <w:pPr>
        <w:spacing w:line="0" w:lineRule="atLeast"/>
        <w:ind w:left="3"/>
        <w:rPr>
          <w:rFonts w:ascii="Times New Roman" w:eastAsia="Times New Roman" w:hAnsi="Times New Roman"/>
          <w:b/>
          <w:bCs/>
          <w:sz w:val="28"/>
          <w:szCs w:val="28"/>
        </w:rPr>
      </w:pPr>
    </w:p>
    <w:p w14:paraId="1BE30F85" w14:textId="77777777" w:rsidR="00D07963" w:rsidRDefault="00D07963" w:rsidP="000212AD">
      <w:pPr>
        <w:spacing w:line="0" w:lineRule="atLeast"/>
        <w:ind w:left="3"/>
        <w:rPr>
          <w:rFonts w:ascii="Times New Roman" w:eastAsia="Times New Roman" w:hAnsi="Times New Roman"/>
          <w:b/>
          <w:bCs/>
          <w:sz w:val="28"/>
          <w:szCs w:val="28"/>
        </w:rPr>
      </w:pPr>
    </w:p>
    <w:p w14:paraId="0A30B449" w14:textId="77777777" w:rsidR="00D07963" w:rsidRDefault="00D07963" w:rsidP="000212AD">
      <w:pPr>
        <w:spacing w:line="0" w:lineRule="atLeast"/>
        <w:ind w:left="3"/>
        <w:rPr>
          <w:rFonts w:ascii="Times New Roman" w:eastAsia="Times New Roman" w:hAnsi="Times New Roman"/>
          <w:b/>
          <w:bCs/>
          <w:sz w:val="28"/>
          <w:szCs w:val="28"/>
        </w:rPr>
      </w:pPr>
    </w:p>
    <w:p w14:paraId="38FC7234" w14:textId="77777777" w:rsidR="00D07963" w:rsidRDefault="00D07963" w:rsidP="000212AD">
      <w:pPr>
        <w:spacing w:line="0" w:lineRule="atLeast"/>
        <w:ind w:left="3"/>
        <w:rPr>
          <w:rFonts w:ascii="Times New Roman" w:eastAsia="Times New Roman" w:hAnsi="Times New Roman"/>
          <w:b/>
          <w:bCs/>
          <w:sz w:val="28"/>
          <w:szCs w:val="28"/>
        </w:rPr>
      </w:pPr>
    </w:p>
    <w:p w14:paraId="2B6ECF7E" w14:textId="77777777" w:rsidR="00D07963" w:rsidRDefault="00D07963" w:rsidP="000212AD">
      <w:pPr>
        <w:spacing w:line="0" w:lineRule="atLeast"/>
        <w:ind w:left="3"/>
        <w:rPr>
          <w:rFonts w:ascii="Times New Roman" w:eastAsia="Times New Roman" w:hAnsi="Times New Roman"/>
          <w:b/>
          <w:bCs/>
          <w:sz w:val="28"/>
          <w:szCs w:val="28"/>
        </w:rPr>
      </w:pPr>
    </w:p>
    <w:p w14:paraId="00448822" w14:textId="77777777" w:rsidR="00D07963" w:rsidRDefault="00D07963" w:rsidP="000212AD">
      <w:pPr>
        <w:spacing w:line="0" w:lineRule="atLeast"/>
        <w:ind w:left="3"/>
        <w:rPr>
          <w:rFonts w:ascii="Times New Roman" w:eastAsia="Times New Roman" w:hAnsi="Times New Roman"/>
          <w:b/>
          <w:bCs/>
          <w:sz w:val="28"/>
          <w:szCs w:val="28"/>
        </w:rPr>
      </w:pPr>
    </w:p>
    <w:p w14:paraId="592A72A3" w14:textId="77777777" w:rsidR="00D07963" w:rsidRDefault="00D07963" w:rsidP="000212AD">
      <w:pPr>
        <w:spacing w:line="0" w:lineRule="atLeast"/>
        <w:ind w:left="3"/>
        <w:rPr>
          <w:rFonts w:ascii="Times New Roman" w:eastAsia="Times New Roman" w:hAnsi="Times New Roman"/>
          <w:b/>
          <w:bCs/>
          <w:sz w:val="28"/>
          <w:szCs w:val="28"/>
        </w:rPr>
      </w:pPr>
    </w:p>
    <w:p w14:paraId="6B08050F" w14:textId="77777777" w:rsidR="00D07963" w:rsidRDefault="00D07963" w:rsidP="000212AD">
      <w:pPr>
        <w:spacing w:line="0" w:lineRule="atLeast"/>
        <w:ind w:left="3"/>
        <w:rPr>
          <w:rFonts w:ascii="Times New Roman" w:eastAsia="Times New Roman" w:hAnsi="Times New Roman"/>
          <w:b/>
          <w:bCs/>
          <w:sz w:val="28"/>
          <w:szCs w:val="28"/>
        </w:rPr>
      </w:pPr>
    </w:p>
    <w:p w14:paraId="6254706E" w14:textId="77777777" w:rsidR="00D07963" w:rsidRDefault="00D07963" w:rsidP="000212AD">
      <w:pPr>
        <w:spacing w:line="0" w:lineRule="atLeast"/>
        <w:ind w:left="3"/>
        <w:rPr>
          <w:rFonts w:ascii="Times New Roman" w:eastAsia="Times New Roman" w:hAnsi="Times New Roman"/>
          <w:b/>
          <w:bCs/>
          <w:sz w:val="28"/>
          <w:szCs w:val="28"/>
        </w:rPr>
      </w:pPr>
    </w:p>
    <w:p w14:paraId="6F33042E" w14:textId="77777777" w:rsidR="00D07963" w:rsidRDefault="00D07963" w:rsidP="000212AD">
      <w:pPr>
        <w:spacing w:line="0" w:lineRule="atLeast"/>
        <w:ind w:left="3"/>
        <w:rPr>
          <w:rFonts w:ascii="Times New Roman" w:eastAsia="Times New Roman" w:hAnsi="Times New Roman"/>
          <w:b/>
          <w:bCs/>
          <w:sz w:val="28"/>
          <w:szCs w:val="28"/>
        </w:rPr>
      </w:pPr>
    </w:p>
    <w:p w14:paraId="566FA6EE" w14:textId="77777777" w:rsidR="00D07963" w:rsidRDefault="00D07963" w:rsidP="000212AD">
      <w:pPr>
        <w:spacing w:line="0" w:lineRule="atLeast"/>
        <w:ind w:left="3"/>
        <w:rPr>
          <w:rFonts w:ascii="Times New Roman" w:eastAsia="Times New Roman" w:hAnsi="Times New Roman"/>
          <w:b/>
          <w:bCs/>
          <w:sz w:val="28"/>
          <w:szCs w:val="28"/>
        </w:rPr>
      </w:pPr>
    </w:p>
    <w:p w14:paraId="546DC6CF" w14:textId="77777777" w:rsidR="00D07963" w:rsidRDefault="00D07963" w:rsidP="000212AD">
      <w:pPr>
        <w:spacing w:line="0" w:lineRule="atLeast"/>
        <w:ind w:left="3"/>
        <w:rPr>
          <w:rFonts w:ascii="Times New Roman" w:eastAsia="Times New Roman" w:hAnsi="Times New Roman"/>
          <w:b/>
          <w:bCs/>
          <w:sz w:val="28"/>
          <w:szCs w:val="28"/>
        </w:rPr>
      </w:pPr>
    </w:p>
    <w:p w14:paraId="0C34AD48" w14:textId="77777777" w:rsidR="00D07963" w:rsidRDefault="00D07963" w:rsidP="000212AD">
      <w:pPr>
        <w:spacing w:line="0" w:lineRule="atLeast"/>
        <w:ind w:left="3"/>
        <w:rPr>
          <w:rFonts w:ascii="Times New Roman" w:eastAsia="Times New Roman" w:hAnsi="Times New Roman"/>
          <w:b/>
          <w:bCs/>
          <w:sz w:val="28"/>
          <w:szCs w:val="28"/>
        </w:rPr>
      </w:pPr>
    </w:p>
    <w:p w14:paraId="7DF3D821" w14:textId="77777777" w:rsidR="00D07963" w:rsidRDefault="00D07963" w:rsidP="000212AD">
      <w:pPr>
        <w:spacing w:line="0" w:lineRule="atLeast"/>
        <w:ind w:left="3"/>
        <w:rPr>
          <w:rFonts w:ascii="Times New Roman" w:eastAsia="Times New Roman" w:hAnsi="Times New Roman"/>
          <w:b/>
          <w:bCs/>
          <w:sz w:val="28"/>
          <w:szCs w:val="28"/>
        </w:rPr>
      </w:pPr>
    </w:p>
    <w:p w14:paraId="2BF91C6A" w14:textId="77777777" w:rsidR="00D07963" w:rsidRDefault="00D07963" w:rsidP="000212AD">
      <w:pPr>
        <w:spacing w:line="0" w:lineRule="atLeast"/>
        <w:ind w:left="3"/>
        <w:rPr>
          <w:rFonts w:ascii="Times New Roman" w:eastAsia="Times New Roman" w:hAnsi="Times New Roman"/>
          <w:b/>
          <w:bCs/>
          <w:sz w:val="28"/>
          <w:szCs w:val="28"/>
        </w:rPr>
      </w:pPr>
    </w:p>
    <w:p w14:paraId="0D0E8C00" w14:textId="77777777" w:rsidR="00D07963" w:rsidRDefault="00D07963" w:rsidP="000212AD">
      <w:pPr>
        <w:spacing w:line="0" w:lineRule="atLeast"/>
        <w:ind w:left="3"/>
        <w:rPr>
          <w:rFonts w:ascii="Times New Roman" w:eastAsia="Times New Roman" w:hAnsi="Times New Roman"/>
          <w:b/>
          <w:bCs/>
          <w:sz w:val="28"/>
          <w:szCs w:val="28"/>
        </w:rPr>
      </w:pPr>
    </w:p>
    <w:p w14:paraId="411F03A0" w14:textId="77777777" w:rsidR="00D07963" w:rsidRDefault="00D07963" w:rsidP="000212AD">
      <w:pPr>
        <w:spacing w:line="0" w:lineRule="atLeast"/>
        <w:ind w:left="3"/>
        <w:rPr>
          <w:rFonts w:ascii="Times New Roman" w:eastAsia="Times New Roman" w:hAnsi="Times New Roman"/>
          <w:b/>
          <w:bCs/>
          <w:sz w:val="28"/>
          <w:szCs w:val="28"/>
        </w:rPr>
      </w:pPr>
    </w:p>
    <w:p w14:paraId="313B9C81" w14:textId="77777777" w:rsidR="00D07963" w:rsidRDefault="00D07963" w:rsidP="000212AD">
      <w:pPr>
        <w:spacing w:line="0" w:lineRule="atLeast"/>
        <w:ind w:left="3"/>
        <w:rPr>
          <w:rFonts w:ascii="Times New Roman" w:eastAsia="Times New Roman" w:hAnsi="Times New Roman"/>
          <w:b/>
          <w:bCs/>
          <w:sz w:val="28"/>
          <w:szCs w:val="28"/>
        </w:rPr>
      </w:pPr>
    </w:p>
    <w:p w14:paraId="6E31C8BE" w14:textId="5DDAE2CC" w:rsidR="000212AD" w:rsidRPr="00152A3D" w:rsidRDefault="000212AD" w:rsidP="000212AD">
      <w:pPr>
        <w:spacing w:line="0" w:lineRule="atLeast"/>
        <w:ind w:left="3"/>
        <w:rPr>
          <w:rFonts w:ascii="Times New Roman" w:eastAsia="Times New Roman" w:hAnsi="Times New Roman"/>
          <w:b/>
          <w:bCs/>
          <w:sz w:val="28"/>
          <w:szCs w:val="28"/>
        </w:rPr>
      </w:pPr>
      <w:r w:rsidRPr="00152A3D">
        <w:rPr>
          <w:rFonts w:ascii="Times New Roman" w:eastAsia="Times New Roman" w:hAnsi="Times New Roman"/>
          <w:b/>
          <w:bCs/>
          <w:sz w:val="28"/>
          <w:szCs w:val="28"/>
        </w:rPr>
        <w:t>5. Appendices</w:t>
      </w:r>
    </w:p>
    <w:p w14:paraId="06EF0A74" w14:textId="77777777" w:rsidR="000212AD" w:rsidRPr="000212AD" w:rsidRDefault="000212AD" w:rsidP="000212AD">
      <w:pPr>
        <w:spacing w:line="0" w:lineRule="atLeast"/>
        <w:ind w:left="3"/>
        <w:rPr>
          <w:rFonts w:ascii="Times New Roman" w:eastAsia="Times New Roman" w:hAnsi="Times New Roman"/>
          <w:sz w:val="24"/>
        </w:rPr>
      </w:pPr>
    </w:p>
    <w:p w14:paraId="26A8EBA2" w14:textId="77777777" w:rsidR="00235F85" w:rsidRDefault="00235F85" w:rsidP="000212AD">
      <w:pPr>
        <w:spacing w:line="0" w:lineRule="atLeast"/>
        <w:ind w:left="3"/>
        <w:rPr>
          <w:rFonts w:ascii="Times New Roman" w:eastAsia="Times New Roman" w:hAnsi="Times New Roman"/>
          <w:sz w:val="24"/>
        </w:rPr>
      </w:pPr>
    </w:p>
    <w:p w14:paraId="61BD40A3" w14:textId="3D53412C" w:rsidR="001C1D7E" w:rsidRDefault="001C1D7E" w:rsidP="001C1D7E">
      <w:pPr>
        <w:spacing w:line="0" w:lineRule="atLeast"/>
        <w:rPr>
          <w:rFonts w:ascii="Times New Roman" w:eastAsia="Times New Roman" w:hAnsi="Times New Roman"/>
          <w:sz w:val="24"/>
        </w:rPr>
      </w:pPr>
      <w:r>
        <w:rPr>
          <w:rFonts w:ascii="Times New Roman" w:eastAsia="Times New Roman" w:hAnsi="Times New Roman"/>
          <w:sz w:val="24"/>
        </w:rPr>
        <w:t>1.</w:t>
      </w:r>
      <w:r w:rsidR="00235F85" w:rsidRPr="001C1D7E">
        <w:rPr>
          <w:rFonts w:ascii="Times New Roman" w:eastAsia="Times New Roman" w:hAnsi="Times New Roman"/>
          <w:sz w:val="24"/>
        </w:rPr>
        <w:t xml:space="preserve">Ingest.py </w:t>
      </w:r>
      <w:proofErr w:type="gramStart"/>
      <w:r w:rsidRPr="001C1D7E">
        <w:rPr>
          <w:rFonts w:ascii="Times New Roman" w:eastAsia="Times New Roman" w:hAnsi="Times New Roman"/>
          <w:sz w:val="24"/>
        </w:rPr>
        <w:t>code</w:t>
      </w:r>
      <w:r>
        <w:rPr>
          <w:rFonts w:ascii="Times New Roman" w:eastAsia="Times New Roman" w:hAnsi="Times New Roman"/>
          <w:sz w:val="24"/>
        </w:rPr>
        <w:t>:-</w:t>
      </w:r>
      <w:proofErr w:type="gramEnd"/>
    </w:p>
    <w:p w14:paraId="6DD6C36C" w14:textId="7130029B" w:rsidR="00EE70B0" w:rsidRDefault="00EE70B0" w:rsidP="001C1D7E">
      <w:pPr>
        <w:spacing w:line="0" w:lineRule="atLeast"/>
        <w:rPr>
          <w:rFonts w:ascii="Times New Roman" w:eastAsia="Times New Roman" w:hAnsi="Times New Roman"/>
          <w:sz w:val="24"/>
        </w:rPr>
      </w:pPr>
      <w:r w:rsidRPr="00EE70B0">
        <w:rPr>
          <w:rFonts w:ascii="Times New Roman" w:eastAsia="Times New Roman" w:hAnsi="Times New Roman"/>
          <w:noProof/>
          <w:sz w:val="24"/>
        </w:rPr>
        <w:drawing>
          <wp:inline distT="0" distB="0" distL="0" distR="0" wp14:anchorId="59E0D809" wp14:editId="11B5AC85">
            <wp:extent cx="6110605" cy="4281054"/>
            <wp:effectExtent l="0" t="0" r="4445" b="5715"/>
            <wp:docPr id="21156373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37315" name="Picture 1" descr="A screen shot of a computer program&#10;&#10;Description automatically generated"/>
                    <pic:cNvPicPr/>
                  </pic:nvPicPr>
                  <pic:blipFill>
                    <a:blip r:embed="rId18"/>
                    <a:stretch>
                      <a:fillRect/>
                    </a:stretch>
                  </pic:blipFill>
                  <pic:spPr>
                    <a:xfrm>
                      <a:off x="0" y="0"/>
                      <a:ext cx="6116942" cy="4285494"/>
                    </a:xfrm>
                    <a:prstGeom prst="rect">
                      <a:avLst/>
                    </a:prstGeom>
                  </pic:spPr>
                </pic:pic>
              </a:graphicData>
            </a:graphic>
          </wp:inline>
        </w:drawing>
      </w:r>
    </w:p>
    <w:p w14:paraId="71989997" w14:textId="77777777" w:rsidR="00EE70B0" w:rsidRPr="001C1D7E" w:rsidRDefault="00EE70B0" w:rsidP="001C1D7E">
      <w:pPr>
        <w:spacing w:line="0" w:lineRule="atLeast"/>
        <w:rPr>
          <w:rFonts w:ascii="Times New Roman" w:eastAsia="Times New Roman" w:hAnsi="Times New Roman"/>
          <w:sz w:val="24"/>
        </w:rPr>
      </w:pPr>
    </w:p>
    <w:p w14:paraId="50579B1B" w14:textId="77777777" w:rsidR="00FD7A19" w:rsidRDefault="00FD7A19" w:rsidP="000212AD">
      <w:pPr>
        <w:spacing w:line="0" w:lineRule="atLeast"/>
        <w:ind w:left="3"/>
        <w:rPr>
          <w:rFonts w:ascii="Times New Roman" w:eastAsia="Times New Roman" w:hAnsi="Times New Roman"/>
          <w:sz w:val="24"/>
        </w:rPr>
      </w:pPr>
    </w:p>
    <w:p w14:paraId="592E1999" w14:textId="77777777" w:rsidR="00FD7A19" w:rsidRDefault="00FD7A19" w:rsidP="000212AD">
      <w:pPr>
        <w:spacing w:line="0" w:lineRule="atLeast"/>
        <w:ind w:left="3"/>
        <w:rPr>
          <w:rFonts w:ascii="Times New Roman" w:eastAsia="Times New Roman" w:hAnsi="Times New Roman"/>
          <w:sz w:val="24"/>
        </w:rPr>
      </w:pPr>
    </w:p>
    <w:p w14:paraId="47183011" w14:textId="77777777" w:rsidR="008C7DAB" w:rsidRDefault="008C7DAB" w:rsidP="000212AD">
      <w:pPr>
        <w:spacing w:line="0" w:lineRule="atLeast"/>
        <w:ind w:left="3"/>
        <w:rPr>
          <w:rFonts w:ascii="Times New Roman" w:eastAsia="Times New Roman" w:hAnsi="Times New Roman"/>
          <w:sz w:val="24"/>
        </w:rPr>
      </w:pPr>
    </w:p>
    <w:p w14:paraId="35E3CCE0" w14:textId="77777777" w:rsidR="008C7DAB" w:rsidRDefault="008C7DAB" w:rsidP="000212AD">
      <w:pPr>
        <w:spacing w:line="0" w:lineRule="atLeast"/>
        <w:ind w:left="3"/>
        <w:rPr>
          <w:rFonts w:ascii="Times New Roman" w:eastAsia="Times New Roman" w:hAnsi="Times New Roman"/>
          <w:sz w:val="24"/>
        </w:rPr>
      </w:pPr>
    </w:p>
    <w:p w14:paraId="10E373CD" w14:textId="77777777" w:rsidR="008C7DAB" w:rsidRDefault="008C7DAB" w:rsidP="000212AD">
      <w:pPr>
        <w:spacing w:line="0" w:lineRule="atLeast"/>
        <w:ind w:left="3"/>
        <w:rPr>
          <w:rFonts w:ascii="Times New Roman" w:eastAsia="Times New Roman" w:hAnsi="Times New Roman"/>
          <w:sz w:val="24"/>
        </w:rPr>
      </w:pPr>
    </w:p>
    <w:p w14:paraId="478CA0C2" w14:textId="77777777" w:rsidR="00D07963" w:rsidRDefault="00D07963" w:rsidP="00580355">
      <w:pPr>
        <w:spacing w:line="0" w:lineRule="atLeast"/>
        <w:rPr>
          <w:rFonts w:ascii="Times New Roman" w:eastAsia="Times New Roman" w:hAnsi="Times New Roman"/>
          <w:sz w:val="24"/>
        </w:rPr>
      </w:pPr>
    </w:p>
    <w:p w14:paraId="0FCEA928" w14:textId="77777777" w:rsidR="00D07963" w:rsidRDefault="00D07963" w:rsidP="00580355">
      <w:pPr>
        <w:spacing w:line="0" w:lineRule="atLeast"/>
        <w:rPr>
          <w:rFonts w:ascii="Times New Roman" w:eastAsia="Times New Roman" w:hAnsi="Times New Roman"/>
          <w:sz w:val="24"/>
        </w:rPr>
      </w:pPr>
    </w:p>
    <w:p w14:paraId="4A1D7B78" w14:textId="77777777" w:rsidR="00D07963" w:rsidRDefault="00D07963" w:rsidP="00580355">
      <w:pPr>
        <w:spacing w:line="0" w:lineRule="atLeast"/>
        <w:rPr>
          <w:rFonts w:ascii="Times New Roman" w:eastAsia="Times New Roman" w:hAnsi="Times New Roman"/>
          <w:sz w:val="24"/>
        </w:rPr>
      </w:pPr>
    </w:p>
    <w:p w14:paraId="41343B65" w14:textId="77777777" w:rsidR="00D07963" w:rsidRDefault="00D07963" w:rsidP="00580355">
      <w:pPr>
        <w:spacing w:line="0" w:lineRule="atLeast"/>
        <w:rPr>
          <w:rFonts w:ascii="Times New Roman" w:eastAsia="Times New Roman" w:hAnsi="Times New Roman"/>
          <w:sz w:val="24"/>
        </w:rPr>
      </w:pPr>
    </w:p>
    <w:p w14:paraId="62DA8B5A" w14:textId="77777777" w:rsidR="00D07963" w:rsidRDefault="00D07963" w:rsidP="00580355">
      <w:pPr>
        <w:spacing w:line="0" w:lineRule="atLeast"/>
        <w:rPr>
          <w:rFonts w:ascii="Times New Roman" w:eastAsia="Times New Roman" w:hAnsi="Times New Roman"/>
          <w:sz w:val="24"/>
        </w:rPr>
      </w:pPr>
    </w:p>
    <w:p w14:paraId="09FCDFCE" w14:textId="77777777" w:rsidR="00D07963" w:rsidRDefault="00D07963" w:rsidP="00580355">
      <w:pPr>
        <w:spacing w:line="0" w:lineRule="atLeast"/>
        <w:rPr>
          <w:rFonts w:ascii="Times New Roman" w:eastAsia="Times New Roman" w:hAnsi="Times New Roman"/>
          <w:sz w:val="24"/>
        </w:rPr>
      </w:pPr>
    </w:p>
    <w:p w14:paraId="59F7F90B" w14:textId="77777777" w:rsidR="00D07963" w:rsidRDefault="00D07963" w:rsidP="00580355">
      <w:pPr>
        <w:spacing w:line="0" w:lineRule="atLeast"/>
        <w:rPr>
          <w:rFonts w:ascii="Times New Roman" w:eastAsia="Times New Roman" w:hAnsi="Times New Roman"/>
          <w:sz w:val="24"/>
        </w:rPr>
      </w:pPr>
    </w:p>
    <w:p w14:paraId="17FA1791" w14:textId="77777777" w:rsidR="00D07963" w:rsidRDefault="00D07963" w:rsidP="00580355">
      <w:pPr>
        <w:spacing w:line="0" w:lineRule="atLeast"/>
        <w:rPr>
          <w:rFonts w:ascii="Times New Roman" w:eastAsia="Times New Roman" w:hAnsi="Times New Roman"/>
          <w:sz w:val="24"/>
        </w:rPr>
      </w:pPr>
    </w:p>
    <w:p w14:paraId="33A41ECE" w14:textId="77777777" w:rsidR="00D07963" w:rsidRDefault="00D07963" w:rsidP="00580355">
      <w:pPr>
        <w:spacing w:line="0" w:lineRule="atLeast"/>
        <w:rPr>
          <w:rFonts w:ascii="Times New Roman" w:eastAsia="Times New Roman" w:hAnsi="Times New Roman"/>
          <w:sz w:val="24"/>
        </w:rPr>
      </w:pPr>
    </w:p>
    <w:p w14:paraId="0D773A40" w14:textId="77777777" w:rsidR="00D07963" w:rsidRDefault="00D07963" w:rsidP="00580355">
      <w:pPr>
        <w:spacing w:line="0" w:lineRule="atLeast"/>
        <w:rPr>
          <w:rFonts w:ascii="Times New Roman" w:eastAsia="Times New Roman" w:hAnsi="Times New Roman"/>
          <w:sz w:val="24"/>
        </w:rPr>
      </w:pPr>
    </w:p>
    <w:p w14:paraId="1FDFDAEB" w14:textId="77777777" w:rsidR="00D07963" w:rsidRDefault="00D07963" w:rsidP="00580355">
      <w:pPr>
        <w:spacing w:line="0" w:lineRule="atLeast"/>
        <w:rPr>
          <w:rFonts w:ascii="Times New Roman" w:eastAsia="Times New Roman" w:hAnsi="Times New Roman"/>
          <w:sz w:val="24"/>
        </w:rPr>
      </w:pPr>
    </w:p>
    <w:p w14:paraId="0955FEE3" w14:textId="77777777" w:rsidR="00D07963" w:rsidRDefault="00D07963" w:rsidP="00580355">
      <w:pPr>
        <w:spacing w:line="0" w:lineRule="atLeast"/>
        <w:rPr>
          <w:rFonts w:ascii="Times New Roman" w:eastAsia="Times New Roman" w:hAnsi="Times New Roman"/>
          <w:sz w:val="24"/>
        </w:rPr>
      </w:pPr>
    </w:p>
    <w:p w14:paraId="3D411984" w14:textId="77777777" w:rsidR="00D07963" w:rsidRDefault="00D07963" w:rsidP="00580355">
      <w:pPr>
        <w:spacing w:line="0" w:lineRule="atLeast"/>
        <w:rPr>
          <w:rFonts w:ascii="Times New Roman" w:eastAsia="Times New Roman" w:hAnsi="Times New Roman"/>
          <w:sz w:val="24"/>
        </w:rPr>
      </w:pPr>
    </w:p>
    <w:p w14:paraId="1CD95748" w14:textId="77777777" w:rsidR="00D07963" w:rsidRDefault="00D07963" w:rsidP="00580355">
      <w:pPr>
        <w:spacing w:line="0" w:lineRule="atLeast"/>
        <w:rPr>
          <w:rFonts w:ascii="Times New Roman" w:eastAsia="Times New Roman" w:hAnsi="Times New Roman"/>
          <w:sz w:val="24"/>
        </w:rPr>
      </w:pPr>
    </w:p>
    <w:p w14:paraId="77466C0D" w14:textId="77777777" w:rsidR="00D07963" w:rsidRDefault="00D07963" w:rsidP="00580355">
      <w:pPr>
        <w:spacing w:line="0" w:lineRule="atLeast"/>
        <w:rPr>
          <w:rFonts w:ascii="Times New Roman" w:eastAsia="Times New Roman" w:hAnsi="Times New Roman"/>
          <w:sz w:val="24"/>
        </w:rPr>
      </w:pPr>
    </w:p>
    <w:p w14:paraId="5DD0A005" w14:textId="77777777" w:rsidR="00D07963" w:rsidRDefault="00D07963" w:rsidP="00580355">
      <w:pPr>
        <w:spacing w:line="0" w:lineRule="atLeast"/>
        <w:rPr>
          <w:rFonts w:ascii="Times New Roman" w:eastAsia="Times New Roman" w:hAnsi="Times New Roman"/>
          <w:sz w:val="24"/>
        </w:rPr>
      </w:pPr>
    </w:p>
    <w:p w14:paraId="024FD87E" w14:textId="77777777" w:rsidR="00D07963" w:rsidRDefault="00D07963" w:rsidP="00580355">
      <w:pPr>
        <w:spacing w:line="0" w:lineRule="atLeast"/>
        <w:rPr>
          <w:rFonts w:ascii="Times New Roman" w:eastAsia="Times New Roman" w:hAnsi="Times New Roman"/>
          <w:sz w:val="24"/>
        </w:rPr>
      </w:pPr>
    </w:p>
    <w:p w14:paraId="109F8462" w14:textId="77777777" w:rsidR="00D07963" w:rsidRDefault="00D07963" w:rsidP="00580355">
      <w:pPr>
        <w:spacing w:line="0" w:lineRule="atLeast"/>
        <w:rPr>
          <w:rFonts w:ascii="Times New Roman" w:eastAsia="Times New Roman" w:hAnsi="Times New Roman"/>
          <w:sz w:val="24"/>
        </w:rPr>
      </w:pPr>
    </w:p>
    <w:p w14:paraId="30048B8F" w14:textId="4C310BD3" w:rsidR="008C7DAB" w:rsidRDefault="00EE70B0" w:rsidP="00580355">
      <w:pPr>
        <w:spacing w:line="0" w:lineRule="atLeast"/>
        <w:rPr>
          <w:rFonts w:ascii="Times New Roman" w:eastAsia="Times New Roman" w:hAnsi="Times New Roman"/>
          <w:sz w:val="24"/>
        </w:rPr>
      </w:pPr>
      <w:r>
        <w:rPr>
          <w:rFonts w:ascii="Times New Roman" w:eastAsia="Times New Roman" w:hAnsi="Times New Roman"/>
          <w:sz w:val="24"/>
        </w:rPr>
        <w:t>2. model.p</w:t>
      </w:r>
      <w:r w:rsidR="008C7DAB">
        <w:rPr>
          <w:rFonts w:ascii="Times New Roman" w:eastAsia="Times New Roman" w:hAnsi="Times New Roman"/>
          <w:sz w:val="24"/>
        </w:rPr>
        <w:t xml:space="preserve">y </w:t>
      </w:r>
      <w:r w:rsidR="00580355">
        <w:rPr>
          <w:rFonts w:ascii="Times New Roman" w:eastAsia="Times New Roman" w:hAnsi="Times New Roman"/>
          <w:sz w:val="24"/>
        </w:rPr>
        <w:t>code: -</w:t>
      </w:r>
    </w:p>
    <w:p w14:paraId="4DAFC3B4" w14:textId="77777777" w:rsidR="008C7DAB" w:rsidRDefault="008C7DAB" w:rsidP="000212AD">
      <w:pPr>
        <w:spacing w:line="0" w:lineRule="atLeast"/>
        <w:ind w:left="3"/>
        <w:rPr>
          <w:rFonts w:ascii="Times New Roman" w:eastAsia="Times New Roman" w:hAnsi="Times New Roman"/>
          <w:sz w:val="24"/>
        </w:rPr>
      </w:pPr>
    </w:p>
    <w:p w14:paraId="43C71742" w14:textId="77777777" w:rsidR="008C7DAB" w:rsidRDefault="008C7DAB" w:rsidP="000212AD">
      <w:pPr>
        <w:spacing w:line="0" w:lineRule="atLeast"/>
        <w:ind w:left="3"/>
        <w:rPr>
          <w:rFonts w:ascii="Times New Roman" w:eastAsia="Times New Roman" w:hAnsi="Times New Roman"/>
          <w:sz w:val="24"/>
        </w:rPr>
      </w:pPr>
    </w:p>
    <w:p w14:paraId="7B472D29" w14:textId="0DD247FB" w:rsidR="00FD7A19" w:rsidRDefault="008C7DAB" w:rsidP="000212AD">
      <w:pPr>
        <w:spacing w:line="0" w:lineRule="atLeast"/>
        <w:ind w:left="3"/>
        <w:rPr>
          <w:rFonts w:ascii="Times New Roman" w:eastAsia="Times New Roman" w:hAnsi="Times New Roman"/>
          <w:sz w:val="24"/>
        </w:rPr>
      </w:pPr>
      <w:r>
        <w:rPr>
          <w:noProof/>
        </w:rPr>
        <w:lastRenderedPageBreak/>
        <w:drawing>
          <wp:inline distT="0" distB="0" distL="0" distR="0" wp14:anchorId="19902E5F" wp14:editId="62598A8F">
            <wp:extent cx="6110448" cy="5626835"/>
            <wp:effectExtent l="0" t="0" r="5080" b="0"/>
            <wp:docPr id="2047660976"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60976" name="Picture 3" descr="A computer screen shot of a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2230" cy="5637684"/>
                    </a:xfrm>
                    <a:prstGeom prst="rect">
                      <a:avLst/>
                    </a:prstGeom>
                    <a:noFill/>
                    <a:ln>
                      <a:noFill/>
                    </a:ln>
                  </pic:spPr>
                </pic:pic>
              </a:graphicData>
            </a:graphic>
          </wp:inline>
        </w:drawing>
      </w:r>
    </w:p>
    <w:p w14:paraId="41247B17" w14:textId="0F7C8815" w:rsidR="00EE70B0" w:rsidRDefault="008C7DAB" w:rsidP="000212AD">
      <w:pPr>
        <w:spacing w:line="0" w:lineRule="atLeast"/>
        <w:ind w:left="3"/>
        <w:rPr>
          <w:rFonts w:ascii="Times New Roman" w:eastAsia="Times New Roman" w:hAnsi="Times New Roman"/>
          <w:sz w:val="24"/>
        </w:rPr>
      </w:pPr>
      <w:r>
        <w:rPr>
          <w:noProof/>
        </w:rPr>
        <w:lastRenderedPageBreak/>
        <w:drawing>
          <wp:inline distT="0" distB="0" distL="0" distR="0" wp14:anchorId="377D3D5C" wp14:editId="403E4271">
            <wp:extent cx="6110605" cy="5475605"/>
            <wp:effectExtent l="0" t="0" r="4445" b="0"/>
            <wp:docPr id="322749937"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49937" name="Picture 2" descr="A computer screen shot of a program cod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0605" cy="5475605"/>
                    </a:xfrm>
                    <a:prstGeom prst="rect">
                      <a:avLst/>
                    </a:prstGeom>
                    <a:noFill/>
                    <a:ln>
                      <a:noFill/>
                    </a:ln>
                  </pic:spPr>
                </pic:pic>
              </a:graphicData>
            </a:graphic>
          </wp:inline>
        </w:drawing>
      </w:r>
      <w:r>
        <w:rPr>
          <w:noProof/>
        </w:rPr>
        <w:lastRenderedPageBreak/>
        <w:drawing>
          <wp:inline distT="0" distB="0" distL="0" distR="0" wp14:anchorId="0E590C49" wp14:editId="2186CCD6">
            <wp:extent cx="6110605" cy="3719830"/>
            <wp:effectExtent l="0" t="0" r="4445" b="0"/>
            <wp:docPr id="109203223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32231" name="Picture 1" descr="A computer screen with text on i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0605" cy="3719830"/>
                    </a:xfrm>
                    <a:prstGeom prst="rect">
                      <a:avLst/>
                    </a:prstGeom>
                    <a:noFill/>
                    <a:ln>
                      <a:noFill/>
                    </a:ln>
                  </pic:spPr>
                </pic:pic>
              </a:graphicData>
            </a:graphic>
          </wp:inline>
        </w:drawing>
      </w:r>
    </w:p>
    <w:p w14:paraId="33C94961" w14:textId="77777777" w:rsidR="00FD7A19" w:rsidRDefault="00FD7A19" w:rsidP="000212AD">
      <w:pPr>
        <w:spacing w:line="0" w:lineRule="atLeast"/>
        <w:ind w:left="3"/>
        <w:rPr>
          <w:rFonts w:ascii="Times New Roman" w:eastAsia="Times New Roman" w:hAnsi="Times New Roman"/>
          <w:sz w:val="24"/>
        </w:rPr>
      </w:pPr>
    </w:p>
    <w:p w14:paraId="608B28CB" w14:textId="77777777" w:rsidR="00580355" w:rsidRDefault="00580355" w:rsidP="000212AD">
      <w:pPr>
        <w:spacing w:line="0" w:lineRule="atLeast"/>
        <w:ind w:left="3"/>
        <w:rPr>
          <w:rFonts w:ascii="Times New Roman" w:eastAsia="Times New Roman" w:hAnsi="Times New Roman"/>
          <w:sz w:val="24"/>
        </w:rPr>
      </w:pPr>
    </w:p>
    <w:p w14:paraId="4BC9384A" w14:textId="77777777" w:rsidR="00580355" w:rsidRDefault="00580355" w:rsidP="000212AD">
      <w:pPr>
        <w:spacing w:line="0" w:lineRule="atLeast"/>
        <w:ind w:left="3"/>
        <w:rPr>
          <w:rFonts w:ascii="Times New Roman" w:eastAsia="Times New Roman" w:hAnsi="Times New Roman"/>
          <w:sz w:val="24"/>
        </w:rPr>
      </w:pPr>
    </w:p>
    <w:p w14:paraId="709ADD17" w14:textId="039F6D35" w:rsidR="00707BFC" w:rsidRDefault="00707BFC" w:rsidP="000212AD">
      <w:pPr>
        <w:spacing w:line="0" w:lineRule="atLeast"/>
        <w:ind w:left="3"/>
        <w:rPr>
          <w:rFonts w:ascii="Times New Roman" w:eastAsia="Times New Roman" w:hAnsi="Times New Roman"/>
          <w:sz w:val="24"/>
        </w:rPr>
      </w:pPr>
      <w:r>
        <w:rPr>
          <w:rFonts w:ascii="Times New Roman" w:eastAsia="Times New Roman" w:hAnsi="Times New Roman"/>
          <w:sz w:val="24"/>
        </w:rPr>
        <w:t xml:space="preserve">3. </w:t>
      </w:r>
      <w:proofErr w:type="spellStart"/>
      <w:proofErr w:type="gramStart"/>
      <w:r w:rsidR="00580355">
        <w:rPr>
          <w:rFonts w:ascii="Times New Roman" w:eastAsia="Times New Roman" w:hAnsi="Times New Roman"/>
          <w:sz w:val="24"/>
        </w:rPr>
        <w:t>Chainlit</w:t>
      </w:r>
      <w:proofErr w:type="spellEnd"/>
      <w:r w:rsidR="00580355">
        <w:rPr>
          <w:rFonts w:ascii="Times New Roman" w:eastAsia="Times New Roman" w:hAnsi="Times New Roman"/>
          <w:sz w:val="24"/>
        </w:rPr>
        <w:t>:</w:t>
      </w:r>
      <w:r w:rsidR="007C55A0">
        <w:rPr>
          <w:rFonts w:ascii="Times New Roman" w:eastAsia="Times New Roman" w:hAnsi="Times New Roman"/>
          <w:sz w:val="24"/>
        </w:rPr>
        <w:t>-</w:t>
      </w:r>
      <w:proofErr w:type="gramEnd"/>
    </w:p>
    <w:p w14:paraId="6E56E6A9" w14:textId="77777777" w:rsidR="007C55A0" w:rsidRDefault="007C55A0" w:rsidP="000212AD">
      <w:pPr>
        <w:spacing w:line="0" w:lineRule="atLeast"/>
        <w:ind w:left="3"/>
        <w:rPr>
          <w:rFonts w:ascii="Times New Roman" w:eastAsia="Times New Roman" w:hAnsi="Times New Roman"/>
          <w:sz w:val="24"/>
        </w:rPr>
      </w:pPr>
    </w:p>
    <w:p w14:paraId="4F4079C5" w14:textId="35351854" w:rsidR="007C55A0" w:rsidRDefault="007C55A0" w:rsidP="000212AD">
      <w:pPr>
        <w:spacing w:line="0" w:lineRule="atLeast"/>
        <w:ind w:left="3"/>
        <w:rPr>
          <w:rFonts w:ascii="Times New Roman" w:eastAsia="Times New Roman" w:hAnsi="Times New Roman"/>
          <w:sz w:val="24"/>
        </w:rPr>
      </w:pPr>
      <w:r w:rsidRPr="007C55A0">
        <w:rPr>
          <w:rFonts w:ascii="Times New Roman" w:eastAsia="Times New Roman" w:hAnsi="Times New Roman"/>
          <w:noProof/>
          <w:sz w:val="24"/>
        </w:rPr>
        <w:drawing>
          <wp:inline distT="0" distB="0" distL="0" distR="0" wp14:anchorId="50F32728" wp14:editId="62E76816">
            <wp:extent cx="6110605" cy="2586355"/>
            <wp:effectExtent l="0" t="0" r="4445" b="4445"/>
            <wp:docPr id="26502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2598" name="Picture 1" descr="A screenshot of a computer&#10;&#10;Description automatically generated"/>
                    <pic:cNvPicPr/>
                  </pic:nvPicPr>
                  <pic:blipFill>
                    <a:blip r:embed="rId22"/>
                    <a:stretch>
                      <a:fillRect/>
                    </a:stretch>
                  </pic:blipFill>
                  <pic:spPr>
                    <a:xfrm>
                      <a:off x="0" y="0"/>
                      <a:ext cx="6110605" cy="2586355"/>
                    </a:xfrm>
                    <a:prstGeom prst="rect">
                      <a:avLst/>
                    </a:prstGeom>
                  </pic:spPr>
                </pic:pic>
              </a:graphicData>
            </a:graphic>
          </wp:inline>
        </w:drawing>
      </w:r>
    </w:p>
    <w:p w14:paraId="07D890E5" w14:textId="77777777" w:rsidR="007C55A0" w:rsidRDefault="007C55A0" w:rsidP="000212AD">
      <w:pPr>
        <w:spacing w:line="0" w:lineRule="atLeast"/>
        <w:ind w:left="3"/>
        <w:rPr>
          <w:rFonts w:ascii="Times New Roman" w:eastAsia="Times New Roman" w:hAnsi="Times New Roman"/>
          <w:sz w:val="24"/>
        </w:rPr>
      </w:pPr>
    </w:p>
    <w:p w14:paraId="5E1F3DB4" w14:textId="77777777" w:rsidR="00580355" w:rsidRDefault="00580355" w:rsidP="000212AD">
      <w:pPr>
        <w:spacing w:line="0" w:lineRule="atLeast"/>
        <w:ind w:left="3"/>
        <w:rPr>
          <w:rFonts w:ascii="Times New Roman" w:eastAsia="Times New Roman" w:hAnsi="Times New Roman"/>
          <w:sz w:val="24"/>
        </w:rPr>
      </w:pPr>
    </w:p>
    <w:p w14:paraId="5C580AA1" w14:textId="77777777" w:rsidR="00580355" w:rsidRDefault="00580355" w:rsidP="000212AD">
      <w:pPr>
        <w:spacing w:line="0" w:lineRule="atLeast"/>
        <w:ind w:left="3"/>
        <w:rPr>
          <w:rFonts w:ascii="Times New Roman" w:eastAsia="Times New Roman" w:hAnsi="Times New Roman"/>
          <w:sz w:val="24"/>
        </w:rPr>
      </w:pPr>
    </w:p>
    <w:p w14:paraId="6CCF810B" w14:textId="77777777" w:rsidR="00580355" w:rsidRDefault="00580355" w:rsidP="000212AD">
      <w:pPr>
        <w:spacing w:line="0" w:lineRule="atLeast"/>
        <w:ind w:left="3"/>
        <w:rPr>
          <w:rFonts w:ascii="Times New Roman" w:eastAsia="Times New Roman" w:hAnsi="Times New Roman"/>
          <w:sz w:val="24"/>
        </w:rPr>
      </w:pPr>
    </w:p>
    <w:p w14:paraId="7CB84752" w14:textId="77777777" w:rsidR="00580355" w:rsidRDefault="00580355" w:rsidP="000212AD">
      <w:pPr>
        <w:spacing w:line="0" w:lineRule="atLeast"/>
        <w:ind w:left="3"/>
        <w:rPr>
          <w:rFonts w:ascii="Times New Roman" w:eastAsia="Times New Roman" w:hAnsi="Times New Roman"/>
          <w:sz w:val="24"/>
        </w:rPr>
      </w:pPr>
    </w:p>
    <w:p w14:paraId="27A656C3" w14:textId="77777777" w:rsidR="00580355" w:rsidRDefault="00580355" w:rsidP="000212AD">
      <w:pPr>
        <w:spacing w:line="0" w:lineRule="atLeast"/>
        <w:ind w:left="3"/>
        <w:rPr>
          <w:rFonts w:ascii="Times New Roman" w:eastAsia="Times New Roman" w:hAnsi="Times New Roman"/>
          <w:sz w:val="24"/>
        </w:rPr>
      </w:pPr>
    </w:p>
    <w:p w14:paraId="4E4A7661" w14:textId="77777777" w:rsidR="00580355" w:rsidRDefault="00580355" w:rsidP="000212AD">
      <w:pPr>
        <w:spacing w:line="0" w:lineRule="atLeast"/>
        <w:ind w:left="3"/>
        <w:rPr>
          <w:rFonts w:ascii="Times New Roman" w:eastAsia="Times New Roman" w:hAnsi="Times New Roman"/>
          <w:sz w:val="24"/>
        </w:rPr>
      </w:pPr>
    </w:p>
    <w:p w14:paraId="7F329A7B" w14:textId="77777777" w:rsidR="00580355" w:rsidRDefault="00580355" w:rsidP="000212AD">
      <w:pPr>
        <w:spacing w:line="0" w:lineRule="atLeast"/>
        <w:ind w:left="3"/>
        <w:rPr>
          <w:rFonts w:ascii="Times New Roman" w:eastAsia="Times New Roman" w:hAnsi="Times New Roman"/>
          <w:sz w:val="24"/>
        </w:rPr>
      </w:pPr>
    </w:p>
    <w:p w14:paraId="3CF3BD53" w14:textId="77777777" w:rsidR="00580355" w:rsidRDefault="00580355" w:rsidP="000212AD">
      <w:pPr>
        <w:spacing w:line="0" w:lineRule="atLeast"/>
        <w:ind w:left="3"/>
        <w:rPr>
          <w:rFonts w:ascii="Times New Roman" w:eastAsia="Times New Roman" w:hAnsi="Times New Roman"/>
          <w:sz w:val="24"/>
        </w:rPr>
      </w:pPr>
    </w:p>
    <w:p w14:paraId="02778A99" w14:textId="77777777" w:rsidR="00580355" w:rsidRDefault="00580355" w:rsidP="000212AD">
      <w:pPr>
        <w:spacing w:line="0" w:lineRule="atLeast"/>
        <w:ind w:left="3"/>
        <w:rPr>
          <w:rFonts w:ascii="Times New Roman" w:eastAsia="Times New Roman" w:hAnsi="Times New Roman"/>
          <w:sz w:val="24"/>
        </w:rPr>
      </w:pPr>
    </w:p>
    <w:p w14:paraId="6A390A60" w14:textId="77777777" w:rsidR="00580355" w:rsidRDefault="00580355" w:rsidP="000212AD">
      <w:pPr>
        <w:spacing w:line="0" w:lineRule="atLeast"/>
        <w:ind w:left="3"/>
        <w:rPr>
          <w:rFonts w:ascii="Times New Roman" w:eastAsia="Times New Roman" w:hAnsi="Times New Roman"/>
          <w:sz w:val="24"/>
        </w:rPr>
      </w:pPr>
    </w:p>
    <w:p w14:paraId="7D3049D3" w14:textId="77777777" w:rsidR="00580355" w:rsidRDefault="00580355" w:rsidP="000212AD">
      <w:pPr>
        <w:spacing w:line="0" w:lineRule="atLeast"/>
        <w:ind w:left="3"/>
        <w:rPr>
          <w:rFonts w:ascii="Times New Roman" w:eastAsia="Times New Roman" w:hAnsi="Times New Roman"/>
          <w:sz w:val="24"/>
        </w:rPr>
      </w:pPr>
    </w:p>
    <w:p w14:paraId="6F7FA90F" w14:textId="04E02E85" w:rsidR="007C55A0" w:rsidRDefault="007C55A0" w:rsidP="000212AD">
      <w:pPr>
        <w:spacing w:line="0" w:lineRule="atLeast"/>
        <w:ind w:left="3"/>
        <w:rPr>
          <w:rFonts w:ascii="Times New Roman" w:eastAsia="Times New Roman" w:hAnsi="Times New Roman"/>
          <w:sz w:val="24"/>
        </w:rPr>
      </w:pPr>
      <w:proofErr w:type="spellStart"/>
      <w:r>
        <w:rPr>
          <w:rFonts w:ascii="Times New Roman" w:eastAsia="Times New Roman" w:hAnsi="Times New Roman"/>
          <w:sz w:val="24"/>
        </w:rPr>
        <w:t>Chainlit</w:t>
      </w:r>
      <w:proofErr w:type="spellEnd"/>
      <w:r>
        <w:rPr>
          <w:rFonts w:ascii="Times New Roman" w:eastAsia="Times New Roman" w:hAnsi="Times New Roman"/>
          <w:sz w:val="24"/>
        </w:rPr>
        <w:t xml:space="preserve"> when asking a </w:t>
      </w:r>
      <w:r w:rsidR="00580355">
        <w:rPr>
          <w:rFonts w:ascii="Times New Roman" w:eastAsia="Times New Roman" w:hAnsi="Times New Roman"/>
          <w:sz w:val="24"/>
        </w:rPr>
        <w:t>question: -</w:t>
      </w:r>
    </w:p>
    <w:p w14:paraId="783BBD84" w14:textId="77777777" w:rsidR="00580355" w:rsidRDefault="00580355" w:rsidP="000212AD">
      <w:pPr>
        <w:spacing w:line="0" w:lineRule="atLeast"/>
        <w:ind w:left="3"/>
        <w:rPr>
          <w:rFonts w:ascii="Times New Roman" w:eastAsia="Times New Roman" w:hAnsi="Times New Roman"/>
          <w:sz w:val="24"/>
        </w:rPr>
      </w:pPr>
    </w:p>
    <w:p w14:paraId="702D1058" w14:textId="33A166A0" w:rsidR="00061644" w:rsidRDefault="00061644" w:rsidP="000212AD">
      <w:pPr>
        <w:spacing w:line="0" w:lineRule="atLeast"/>
        <w:ind w:left="3"/>
        <w:rPr>
          <w:rFonts w:ascii="Times New Roman" w:eastAsia="Times New Roman" w:hAnsi="Times New Roman"/>
          <w:sz w:val="24"/>
        </w:rPr>
      </w:pPr>
      <w:r w:rsidRPr="00061644">
        <w:rPr>
          <w:rFonts w:ascii="Times New Roman" w:eastAsia="Times New Roman" w:hAnsi="Times New Roman"/>
          <w:noProof/>
          <w:sz w:val="24"/>
        </w:rPr>
        <w:drawing>
          <wp:inline distT="0" distB="0" distL="0" distR="0" wp14:anchorId="51EADF0B" wp14:editId="61E05AF5">
            <wp:extent cx="6110605" cy="2908935"/>
            <wp:effectExtent l="0" t="0" r="4445" b="5715"/>
            <wp:docPr id="613432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32805" name="Picture 1" descr="A screenshot of a computer&#10;&#10;Description automatically generated"/>
                    <pic:cNvPicPr/>
                  </pic:nvPicPr>
                  <pic:blipFill>
                    <a:blip r:embed="rId23"/>
                    <a:stretch>
                      <a:fillRect/>
                    </a:stretch>
                  </pic:blipFill>
                  <pic:spPr>
                    <a:xfrm>
                      <a:off x="0" y="0"/>
                      <a:ext cx="6110605" cy="2908935"/>
                    </a:xfrm>
                    <a:prstGeom prst="rect">
                      <a:avLst/>
                    </a:prstGeom>
                  </pic:spPr>
                </pic:pic>
              </a:graphicData>
            </a:graphic>
          </wp:inline>
        </w:drawing>
      </w:r>
    </w:p>
    <w:p w14:paraId="5610B4D0" w14:textId="77777777" w:rsidR="00580355" w:rsidRDefault="00580355" w:rsidP="000212AD">
      <w:pPr>
        <w:spacing w:line="0" w:lineRule="atLeast"/>
        <w:ind w:left="3"/>
        <w:rPr>
          <w:rFonts w:ascii="Times New Roman" w:eastAsia="Times New Roman" w:hAnsi="Times New Roman"/>
          <w:sz w:val="24"/>
        </w:rPr>
      </w:pPr>
    </w:p>
    <w:p w14:paraId="01A9B880" w14:textId="77777777" w:rsidR="00B673E4" w:rsidRDefault="00B673E4" w:rsidP="000212AD">
      <w:pPr>
        <w:spacing w:line="0" w:lineRule="atLeast"/>
        <w:ind w:left="3"/>
        <w:rPr>
          <w:rFonts w:ascii="Times New Roman" w:eastAsia="Times New Roman" w:hAnsi="Times New Roman"/>
          <w:sz w:val="24"/>
        </w:rPr>
      </w:pPr>
    </w:p>
    <w:p w14:paraId="128EB149" w14:textId="5AB0DC7B" w:rsidR="00B673E4" w:rsidRDefault="00B673E4" w:rsidP="000212AD">
      <w:pPr>
        <w:spacing w:line="0" w:lineRule="atLeast"/>
        <w:ind w:left="3"/>
        <w:rPr>
          <w:rFonts w:ascii="Times New Roman" w:eastAsia="Times New Roman" w:hAnsi="Times New Roman"/>
          <w:sz w:val="24"/>
        </w:rPr>
      </w:pPr>
      <w:r>
        <w:rPr>
          <w:rFonts w:ascii="Times New Roman" w:eastAsia="Times New Roman" w:hAnsi="Times New Roman"/>
          <w:sz w:val="24"/>
        </w:rPr>
        <w:t xml:space="preserve">Logic Behind </w:t>
      </w:r>
      <w:r w:rsidR="00580355">
        <w:rPr>
          <w:rFonts w:ascii="Times New Roman" w:eastAsia="Times New Roman" w:hAnsi="Times New Roman"/>
          <w:sz w:val="24"/>
        </w:rPr>
        <w:t>the</w:t>
      </w:r>
      <w:r>
        <w:rPr>
          <w:rFonts w:ascii="Times New Roman" w:eastAsia="Times New Roman" w:hAnsi="Times New Roman"/>
          <w:sz w:val="24"/>
        </w:rPr>
        <w:t xml:space="preserve"> </w:t>
      </w:r>
      <w:r w:rsidR="00580355">
        <w:rPr>
          <w:rFonts w:ascii="Times New Roman" w:eastAsia="Times New Roman" w:hAnsi="Times New Roman"/>
          <w:sz w:val="24"/>
        </w:rPr>
        <w:t>Answer: -</w:t>
      </w:r>
    </w:p>
    <w:p w14:paraId="654E3BF2" w14:textId="77777777" w:rsidR="00580355" w:rsidRDefault="00580355" w:rsidP="000212AD">
      <w:pPr>
        <w:spacing w:line="0" w:lineRule="atLeast"/>
        <w:ind w:left="3"/>
        <w:rPr>
          <w:rFonts w:ascii="Times New Roman" w:eastAsia="Times New Roman" w:hAnsi="Times New Roman"/>
          <w:sz w:val="24"/>
        </w:rPr>
      </w:pPr>
    </w:p>
    <w:p w14:paraId="6B428BAB" w14:textId="3027FC52" w:rsidR="00B673E4" w:rsidRDefault="004E02E8" w:rsidP="000212AD">
      <w:pPr>
        <w:spacing w:line="0" w:lineRule="atLeast"/>
        <w:ind w:left="3"/>
        <w:rPr>
          <w:rFonts w:ascii="Times New Roman" w:eastAsia="Times New Roman" w:hAnsi="Times New Roman"/>
          <w:sz w:val="24"/>
        </w:rPr>
      </w:pPr>
      <w:r w:rsidRPr="004E02E8">
        <w:rPr>
          <w:rFonts w:ascii="Times New Roman" w:eastAsia="Times New Roman" w:hAnsi="Times New Roman"/>
          <w:noProof/>
          <w:sz w:val="24"/>
        </w:rPr>
        <w:drawing>
          <wp:inline distT="0" distB="0" distL="0" distR="0" wp14:anchorId="0907A5AB" wp14:editId="76D8C24F">
            <wp:extent cx="6110605" cy="3268345"/>
            <wp:effectExtent l="0" t="0" r="4445" b="8255"/>
            <wp:docPr id="1439895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95088" name="Picture 1" descr="A screenshot of a computer&#10;&#10;Description automatically generated"/>
                    <pic:cNvPicPr/>
                  </pic:nvPicPr>
                  <pic:blipFill>
                    <a:blip r:embed="rId24"/>
                    <a:stretch>
                      <a:fillRect/>
                    </a:stretch>
                  </pic:blipFill>
                  <pic:spPr>
                    <a:xfrm>
                      <a:off x="0" y="0"/>
                      <a:ext cx="6110605" cy="3268345"/>
                    </a:xfrm>
                    <a:prstGeom prst="rect">
                      <a:avLst/>
                    </a:prstGeom>
                  </pic:spPr>
                </pic:pic>
              </a:graphicData>
            </a:graphic>
          </wp:inline>
        </w:drawing>
      </w:r>
    </w:p>
    <w:p w14:paraId="397D32FE" w14:textId="21738376" w:rsidR="004E02E8" w:rsidRDefault="004E02E8" w:rsidP="000212AD">
      <w:pPr>
        <w:spacing w:line="0" w:lineRule="atLeast"/>
        <w:ind w:left="3"/>
        <w:rPr>
          <w:rFonts w:ascii="Times New Roman" w:eastAsia="Times New Roman" w:hAnsi="Times New Roman"/>
          <w:sz w:val="24"/>
        </w:rPr>
      </w:pPr>
      <w:r w:rsidRPr="004E02E8">
        <w:rPr>
          <w:rFonts w:ascii="Times New Roman" w:eastAsia="Times New Roman" w:hAnsi="Times New Roman"/>
          <w:noProof/>
          <w:sz w:val="24"/>
        </w:rPr>
        <w:lastRenderedPageBreak/>
        <w:drawing>
          <wp:inline distT="0" distB="0" distL="0" distR="0" wp14:anchorId="6787004F" wp14:editId="734684DB">
            <wp:extent cx="6110605" cy="4149725"/>
            <wp:effectExtent l="0" t="0" r="4445" b="3175"/>
            <wp:docPr id="1493840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40673" name="Picture 1" descr="A screenshot of a computer&#10;&#10;Description automatically generated"/>
                    <pic:cNvPicPr/>
                  </pic:nvPicPr>
                  <pic:blipFill>
                    <a:blip r:embed="rId25"/>
                    <a:stretch>
                      <a:fillRect/>
                    </a:stretch>
                  </pic:blipFill>
                  <pic:spPr>
                    <a:xfrm>
                      <a:off x="0" y="0"/>
                      <a:ext cx="6110605" cy="4149725"/>
                    </a:xfrm>
                    <a:prstGeom prst="rect">
                      <a:avLst/>
                    </a:prstGeom>
                  </pic:spPr>
                </pic:pic>
              </a:graphicData>
            </a:graphic>
          </wp:inline>
        </w:drawing>
      </w:r>
    </w:p>
    <w:p w14:paraId="4A881C0D" w14:textId="77777777" w:rsidR="007C55A0" w:rsidRDefault="007C55A0" w:rsidP="000212AD">
      <w:pPr>
        <w:spacing w:line="0" w:lineRule="atLeast"/>
        <w:ind w:left="3"/>
        <w:rPr>
          <w:rFonts w:ascii="Times New Roman" w:eastAsia="Times New Roman" w:hAnsi="Times New Roman"/>
          <w:sz w:val="24"/>
        </w:rPr>
      </w:pPr>
    </w:p>
    <w:sectPr w:rsidR="007C55A0">
      <w:pgSz w:w="11900" w:h="16840"/>
      <w:pgMar w:top="985" w:right="1000" w:bottom="1440" w:left="1277" w:header="0" w:footer="0" w:gutter="0"/>
      <w:cols w:space="0" w:equalWidth="0">
        <w:col w:w="962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6AA80" w14:textId="77777777" w:rsidR="003A25B3" w:rsidRDefault="003A25B3" w:rsidP="008B4CF0">
      <w:r>
        <w:separator/>
      </w:r>
    </w:p>
  </w:endnote>
  <w:endnote w:type="continuationSeparator" w:id="0">
    <w:p w14:paraId="36D40B90" w14:textId="77777777" w:rsidR="003A25B3" w:rsidRDefault="003A25B3" w:rsidP="008B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442E" w14:textId="77777777" w:rsidR="008A2188" w:rsidRDefault="008A21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F260F" w14:textId="77777777" w:rsidR="008A2188" w:rsidRDefault="008A21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5DF2" w14:textId="77777777" w:rsidR="008A2188" w:rsidRDefault="008A2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B646B" w14:textId="77777777" w:rsidR="003A25B3" w:rsidRDefault="003A25B3" w:rsidP="008B4CF0">
      <w:r>
        <w:separator/>
      </w:r>
    </w:p>
  </w:footnote>
  <w:footnote w:type="continuationSeparator" w:id="0">
    <w:p w14:paraId="7B42EA8D" w14:textId="77777777" w:rsidR="003A25B3" w:rsidRDefault="003A25B3" w:rsidP="008B4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6DB37" w14:textId="77777777" w:rsidR="008A2188" w:rsidRDefault="008A21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B7E49" w14:textId="77777777" w:rsidR="008A2188" w:rsidRDefault="008A21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67653" w14:textId="77777777" w:rsidR="008A2188" w:rsidRDefault="008A21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9495CF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5558E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38E1F28"/>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00004AE1">
      <w:start w:val="1"/>
      <w:numFmt w:val="decimal"/>
      <w:lvlText w:val="1.%3."/>
      <w:lvlJc w:val="left"/>
      <w:pPr>
        <w:tabs>
          <w:tab w:val="num" w:pos="2160"/>
        </w:tabs>
        <w:ind w:left="2160" w:hanging="360"/>
      </w:pPr>
    </w:lvl>
    <w:lvl w:ilvl="3" w:tplc="00003D6C">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2DB"/>
    <w:multiLevelType w:val="hybridMultilevel"/>
    <w:tmpl w:val="0000153C"/>
    <w:lvl w:ilvl="0" w:tplc="00007E87">
      <w:start w:val="4"/>
      <w:numFmt w:val="decimal"/>
      <w:lvlText w:val="%1."/>
      <w:lvlJc w:val="left"/>
      <w:pPr>
        <w:tabs>
          <w:tab w:val="num" w:pos="720"/>
        </w:tabs>
        <w:ind w:left="720" w:hanging="360"/>
      </w:pPr>
    </w:lvl>
    <w:lvl w:ilvl="1" w:tplc="0000390C">
      <w:start w:val="1"/>
      <w:numFmt w:val="decimal"/>
      <w:lvlText w:val="4.%2."/>
      <w:lvlJc w:val="left"/>
      <w:pPr>
        <w:tabs>
          <w:tab w:val="num" w:pos="1440"/>
        </w:tabs>
        <w:ind w:left="1440" w:hanging="360"/>
      </w:pPr>
    </w:lvl>
    <w:lvl w:ilvl="2" w:tplc="00000F3E">
      <w:start w:val="2"/>
      <w:numFmt w:val="decimal"/>
      <w:lvlText w:val="4.%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decimal"/>
      <w:lvlText w:val="%2"/>
      <w:lvlJc w:val="left"/>
      <w:pPr>
        <w:tabs>
          <w:tab w:val="num" w:pos="1440"/>
        </w:tabs>
        <w:ind w:left="1440" w:hanging="360"/>
      </w:pPr>
    </w:lvl>
    <w:lvl w:ilvl="2" w:tplc="00001649">
      <w:start w:val="1"/>
      <w:numFmt w:val="decimal"/>
      <w:lvlText w:val="2.%3."/>
      <w:lvlJc w:val="left"/>
      <w:pPr>
        <w:tabs>
          <w:tab w:val="num" w:pos="2160"/>
        </w:tabs>
        <w:ind w:left="2160" w:hanging="360"/>
      </w:pPr>
    </w:lvl>
    <w:lvl w:ilvl="3" w:tplc="00006DF1">
      <w:start w:val="4"/>
      <w:numFmt w:val="decimal"/>
      <w:lvlText w:val="2.%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2D12"/>
    <w:multiLevelType w:val="hybridMultilevel"/>
    <w:tmpl w:val="0000074D"/>
    <w:lvl w:ilvl="0" w:tplc="00004DC8">
      <w:start w:val="5"/>
      <w:numFmt w:val="decimal"/>
      <w:lvlText w:val="%1."/>
      <w:lvlJc w:val="left"/>
      <w:pPr>
        <w:tabs>
          <w:tab w:val="num" w:pos="720"/>
        </w:tabs>
        <w:ind w:left="720" w:hanging="360"/>
      </w:pPr>
    </w:lvl>
    <w:lvl w:ilvl="1" w:tplc="00006443">
      <w:start w:val="1"/>
      <w:numFmt w:val="decimal"/>
      <w:lvlText w:val="%2"/>
      <w:lvlJc w:val="left"/>
      <w:pPr>
        <w:tabs>
          <w:tab w:val="num" w:pos="1440"/>
        </w:tabs>
        <w:ind w:left="1440" w:hanging="360"/>
      </w:pPr>
    </w:lvl>
    <w:lvl w:ilvl="2" w:tplc="000066BB">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3"/>
      <w:numFmt w:val="decimal"/>
      <w:lvlText w:val="%2."/>
      <w:lvlJc w:val="left"/>
      <w:pPr>
        <w:tabs>
          <w:tab w:val="num" w:pos="1440"/>
        </w:tabs>
        <w:ind w:left="1440" w:hanging="360"/>
      </w:pPr>
    </w:lvl>
    <w:lvl w:ilvl="2" w:tplc="00000BB3">
      <w:start w:val="1"/>
      <w:numFmt w:val="decimal"/>
      <w:lvlText w:val="3.%3."/>
      <w:lvlJc w:val="left"/>
      <w:pPr>
        <w:tabs>
          <w:tab w:val="num" w:pos="2160"/>
        </w:tabs>
        <w:ind w:left="2160" w:hanging="360"/>
      </w:pPr>
    </w:lvl>
    <w:lvl w:ilvl="3" w:tplc="00002EA6">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E894C19"/>
    <w:multiLevelType w:val="multilevel"/>
    <w:tmpl w:val="3042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F27FCF"/>
    <w:multiLevelType w:val="multilevel"/>
    <w:tmpl w:val="E560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F61E30"/>
    <w:multiLevelType w:val="multilevel"/>
    <w:tmpl w:val="7AA6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1E7E6E"/>
    <w:multiLevelType w:val="multilevel"/>
    <w:tmpl w:val="15EE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F11341"/>
    <w:multiLevelType w:val="multilevel"/>
    <w:tmpl w:val="8702E976"/>
    <w:lvl w:ilvl="0">
      <w:start w:val="1"/>
      <w:numFmt w:val="decimal"/>
      <w:lvlText w:val="%1."/>
      <w:lvlJc w:val="left"/>
      <w:pPr>
        <w:ind w:left="363" w:hanging="360"/>
      </w:pPr>
      <w:rPr>
        <w:rFonts w:hint="default"/>
      </w:rPr>
    </w:lvl>
    <w:lvl w:ilvl="1">
      <w:start w:val="1"/>
      <w:numFmt w:val="decimal"/>
      <w:isLgl/>
      <w:lvlText w:val="%1.%2"/>
      <w:lvlJc w:val="left"/>
      <w:pPr>
        <w:ind w:left="363" w:hanging="360"/>
      </w:pPr>
      <w:rPr>
        <w:rFonts w:hint="default"/>
      </w:rPr>
    </w:lvl>
    <w:lvl w:ilvl="2">
      <w:start w:val="1"/>
      <w:numFmt w:val="decimal"/>
      <w:isLgl/>
      <w:lvlText w:val="%1.%2.%3"/>
      <w:lvlJc w:val="left"/>
      <w:pPr>
        <w:ind w:left="723" w:hanging="720"/>
      </w:pPr>
      <w:rPr>
        <w:rFonts w:hint="default"/>
      </w:rPr>
    </w:lvl>
    <w:lvl w:ilvl="3">
      <w:start w:val="1"/>
      <w:numFmt w:val="decimal"/>
      <w:isLgl/>
      <w:lvlText w:val="%1.%2.%3.%4"/>
      <w:lvlJc w:val="left"/>
      <w:pPr>
        <w:ind w:left="723" w:hanging="72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083" w:hanging="108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443" w:hanging="1440"/>
      </w:pPr>
      <w:rPr>
        <w:rFonts w:hint="default"/>
      </w:rPr>
    </w:lvl>
    <w:lvl w:ilvl="8">
      <w:start w:val="1"/>
      <w:numFmt w:val="decimal"/>
      <w:isLgl/>
      <w:lvlText w:val="%1.%2.%3.%4.%5.%6.%7.%8.%9"/>
      <w:lvlJc w:val="left"/>
      <w:pPr>
        <w:ind w:left="1803" w:hanging="1800"/>
      </w:pPr>
      <w:rPr>
        <w:rFonts w:hint="default"/>
      </w:rPr>
    </w:lvl>
  </w:abstractNum>
  <w:abstractNum w:abstractNumId="15" w15:restartNumberingAfterBreak="0">
    <w:nsid w:val="30E57FA7"/>
    <w:multiLevelType w:val="multilevel"/>
    <w:tmpl w:val="DD6E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09394D"/>
    <w:multiLevelType w:val="multilevel"/>
    <w:tmpl w:val="F806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916ABA"/>
    <w:multiLevelType w:val="hybridMultilevel"/>
    <w:tmpl w:val="1BBE8FAC"/>
    <w:lvl w:ilvl="0" w:tplc="01068D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43717F4"/>
    <w:multiLevelType w:val="multilevel"/>
    <w:tmpl w:val="87D43A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607FE3"/>
    <w:multiLevelType w:val="multilevel"/>
    <w:tmpl w:val="E2E4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490D65"/>
    <w:multiLevelType w:val="multilevel"/>
    <w:tmpl w:val="F7DE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3082019">
    <w:abstractNumId w:val="0"/>
  </w:num>
  <w:num w:numId="2" w16cid:durableId="487090209">
    <w:abstractNumId w:val="1"/>
  </w:num>
  <w:num w:numId="3" w16cid:durableId="1952928747">
    <w:abstractNumId w:val="2"/>
  </w:num>
  <w:num w:numId="4" w16cid:durableId="395788949">
    <w:abstractNumId w:val="3"/>
  </w:num>
  <w:num w:numId="5" w16cid:durableId="444665498">
    <w:abstractNumId w:val="4"/>
  </w:num>
  <w:num w:numId="6" w16cid:durableId="1614089715">
    <w:abstractNumId w:val="17"/>
  </w:num>
  <w:num w:numId="7" w16cid:durableId="1570648417">
    <w:abstractNumId w:val="5"/>
  </w:num>
  <w:num w:numId="8" w16cid:durableId="206142020">
    <w:abstractNumId w:val="7"/>
  </w:num>
  <w:num w:numId="9" w16cid:durableId="1733498223">
    <w:abstractNumId w:val="9"/>
  </w:num>
  <w:num w:numId="10" w16cid:durableId="119493343">
    <w:abstractNumId w:val="6"/>
  </w:num>
  <w:num w:numId="11" w16cid:durableId="1851984733">
    <w:abstractNumId w:val="8"/>
  </w:num>
  <w:num w:numId="12" w16cid:durableId="870843736">
    <w:abstractNumId w:val="10"/>
  </w:num>
  <w:num w:numId="13" w16cid:durableId="797458499">
    <w:abstractNumId w:val="12"/>
  </w:num>
  <w:num w:numId="14" w16cid:durableId="278072044">
    <w:abstractNumId w:val="11"/>
  </w:num>
  <w:num w:numId="15" w16cid:durableId="688602500">
    <w:abstractNumId w:val="13"/>
  </w:num>
  <w:num w:numId="16" w16cid:durableId="373239686">
    <w:abstractNumId w:val="15"/>
  </w:num>
  <w:num w:numId="17" w16cid:durableId="1406414797">
    <w:abstractNumId w:val="20"/>
  </w:num>
  <w:num w:numId="18" w16cid:durableId="1291672543">
    <w:abstractNumId w:val="19"/>
  </w:num>
  <w:num w:numId="19" w16cid:durableId="9766843">
    <w:abstractNumId w:val="18"/>
  </w:num>
  <w:num w:numId="20" w16cid:durableId="1303733549">
    <w:abstractNumId w:val="16"/>
  </w:num>
  <w:num w:numId="21" w16cid:durableId="7330894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9C"/>
    <w:rsid w:val="00004F5F"/>
    <w:rsid w:val="000059E9"/>
    <w:rsid w:val="000212AD"/>
    <w:rsid w:val="00041D65"/>
    <w:rsid w:val="00061644"/>
    <w:rsid w:val="000A194C"/>
    <w:rsid w:val="000D0EF5"/>
    <w:rsid w:val="000D55E9"/>
    <w:rsid w:val="0013068C"/>
    <w:rsid w:val="00135811"/>
    <w:rsid w:val="00152A3D"/>
    <w:rsid w:val="0017226C"/>
    <w:rsid w:val="001858E1"/>
    <w:rsid w:val="001A31F3"/>
    <w:rsid w:val="001A3BCB"/>
    <w:rsid w:val="001C1D7E"/>
    <w:rsid w:val="001E29C2"/>
    <w:rsid w:val="001E67AC"/>
    <w:rsid w:val="00222C48"/>
    <w:rsid w:val="00235F85"/>
    <w:rsid w:val="00250956"/>
    <w:rsid w:val="0025212F"/>
    <w:rsid w:val="00254478"/>
    <w:rsid w:val="002806E1"/>
    <w:rsid w:val="002866E2"/>
    <w:rsid w:val="00366AD8"/>
    <w:rsid w:val="00393D27"/>
    <w:rsid w:val="00394E19"/>
    <w:rsid w:val="003A25B3"/>
    <w:rsid w:val="003A760C"/>
    <w:rsid w:val="003C4623"/>
    <w:rsid w:val="003C4736"/>
    <w:rsid w:val="003E3324"/>
    <w:rsid w:val="004147DB"/>
    <w:rsid w:val="00423904"/>
    <w:rsid w:val="00454701"/>
    <w:rsid w:val="004978FF"/>
    <w:rsid w:val="004B20CA"/>
    <w:rsid w:val="004C4F12"/>
    <w:rsid w:val="004E02E8"/>
    <w:rsid w:val="004E775A"/>
    <w:rsid w:val="005034EB"/>
    <w:rsid w:val="00562969"/>
    <w:rsid w:val="00580355"/>
    <w:rsid w:val="005D363F"/>
    <w:rsid w:val="005D5CB3"/>
    <w:rsid w:val="00614FB3"/>
    <w:rsid w:val="00627339"/>
    <w:rsid w:val="00632B16"/>
    <w:rsid w:val="006624F4"/>
    <w:rsid w:val="00672ECC"/>
    <w:rsid w:val="006833C1"/>
    <w:rsid w:val="006B1E57"/>
    <w:rsid w:val="006B7B2B"/>
    <w:rsid w:val="006D365D"/>
    <w:rsid w:val="006E67BF"/>
    <w:rsid w:val="00707BFC"/>
    <w:rsid w:val="00761286"/>
    <w:rsid w:val="00770595"/>
    <w:rsid w:val="007722EF"/>
    <w:rsid w:val="007B45EF"/>
    <w:rsid w:val="007C1089"/>
    <w:rsid w:val="007C55A0"/>
    <w:rsid w:val="00823C2E"/>
    <w:rsid w:val="00834954"/>
    <w:rsid w:val="00897E40"/>
    <w:rsid w:val="008A2188"/>
    <w:rsid w:val="008B4CF0"/>
    <w:rsid w:val="008B571D"/>
    <w:rsid w:val="008C6DEC"/>
    <w:rsid w:val="008C7DAB"/>
    <w:rsid w:val="008D4656"/>
    <w:rsid w:val="008E0E66"/>
    <w:rsid w:val="008E30CA"/>
    <w:rsid w:val="00964AFE"/>
    <w:rsid w:val="00976CCC"/>
    <w:rsid w:val="009B43D0"/>
    <w:rsid w:val="009E26B1"/>
    <w:rsid w:val="00A67497"/>
    <w:rsid w:val="00A92974"/>
    <w:rsid w:val="00B31797"/>
    <w:rsid w:val="00B63509"/>
    <w:rsid w:val="00B673E4"/>
    <w:rsid w:val="00B73641"/>
    <w:rsid w:val="00B85682"/>
    <w:rsid w:val="00BB039C"/>
    <w:rsid w:val="00BD6430"/>
    <w:rsid w:val="00C02AF6"/>
    <w:rsid w:val="00C07B67"/>
    <w:rsid w:val="00C60417"/>
    <w:rsid w:val="00CD56CC"/>
    <w:rsid w:val="00D07963"/>
    <w:rsid w:val="00D4220F"/>
    <w:rsid w:val="00D5083D"/>
    <w:rsid w:val="00D607A7"/>
    <w:rsid w:val="00D61760"/>
    <w:rsid w:val="00D80B9B"/>
    <w:rsid w:val="00D91A40"/>
    <w:rsid w:val="00DE4914"/>
    <w:rsid w:val="00E2666F"/>
    <w:rsid w:val="00E51B52"/>
    <w:rsid w:val="00E81E3D"/>
    <w:rsid w:val="00ED20A8"/>
    <w:rsid w:val="00EE4A56"/>
    <w:rsid w:val="00EE70B0"/>
    <w:rsid w:val="00EF0CF4"/>
    <w:rsid w:val="00F1467F"/>
    <w:rsid w:val="00F74044"/>
    <w:rsid w:val="00F76F06"/>
    <w:rsid w:val="00FA7434"/>
    <w:rsid w:val="00FA748A"/>
    <w:rsid w:val="00FC64A2"/>
    <w:rsid w:val="00FD1DD2"/>
    <w:rsid w:val="00FD6EF4"/>
    <w:rsid w:val="00FD7A19"/>
    <w:rsid w:val="00FE0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AF19D9"/>
  <w15:chartTrackingRefBased/>
  <w15:docId w15:val="{CC9D4AC3-8AF8-5640-A8E7-152CC9AD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7F"/>
    <w:pPr>
      <w:ind w:left="720"/>
    </w:pPr>
  </w:style>
  <w:style w:type="paragraph" w:styleId="NormalWeb">
    <w:name w:val="Normal (Web)"/>
    <w:basedOn w:val="Normal"/>
    <w:uiPriority w:val="99"/>
    <w:unhideWhenUsed/>
    <w:rsid w:val="0025212F"/>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4CF0"/>
    <w:pPr>
      <w:tabs>
        <w:tab w:val="center" w:pos="4680"/>
        <w:tab w:val="right" w:pos="9360"/>
      </w:tabs>
    </w:pPr>
  </w:style>
  <w:style w:type="character" w:customStyle="1" w:styleId="HeaderChar">
    <w:name w:val="Header Char"/>
    <w:basedOn w:val="DefaultParagraphFont"/>
    <w:link w:val="Header"/>
    <w:uiPriority w:val="99"/>
    <w:rsid w:val="008B4CF0"/>
  </w:style>
  <w:style w:type="paragraph" w:styleId="Footer">
    <w:name w:val="footer"/>
    <w:basedOn w:val="Normal"/>
    <w:link w:val="FooterChar"/>
    <w:uiPriority w:val="99"/>
    <w:unhideWhenUsed/>
    <w:rsid w:val="008B4CF0"/>
    <w:pPr>
      <w:tabs>
        <w:tab w:val="center" w:pos="4680"/>
        <w:tab w:val="right" w:pos="9360"/>
      </w:tabs>
    </w:pPr>
  </w:style>
  <w:style w:type="character" w:customStyle="1" w:styleId="FooterChar">
    <w:name w:val="Footer Char"/>
    <w:basedOn w:val="DefaultParagraphFont"/>
    <w:link w:val="Footer"/>
    <w:uiPriority w:val="99"/>
    <w:rsid w:val="008B4CF0"/>
  </w:style>
  <w:style w:type="character" w:styleId="Hyperlink">
    <w:name w:val="Hyperlink"/>
    <w:basedOn w:val="DefaultParagraphFont"/>
    <w:uiPriority w:val="99"/>
    <w:unhideWhenUsed/>
    <w:rsid w:val="00823C2E"/>
    <w:rPr>
      <w:color w:val="467886" w:themeColor="hyperlink"/>
      <w:u w:val="single"/>
    </w:rPr>
  </w:style>
  <w:style w:type="character" w:styleId="UnresolvedMention">
    <w:name w:val="Unresolved Mention"/>
    <w:basedOn w:val="DefaultParagraphFont"/>
    <w:uiPriority w:val="99"/>
    <w:semiHidden/>
    <w:unhideWhenUsed/>
    <w:rsid w:val="00823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7250">
      <w:bodyDiv w:val="1"/>
      <w:marLeft w:val="0"/>
      <w:marRight w:val="0"/>
      <w:marTop w:val="0"/>
      <w:marBottom w:val="0"/>
      <w:divBdr>
        <w:top w:val="none" w:sz="0" w:space="0" w:color="auto"/>
        <w:left w:val="none" w:sz="0" w:space="0" w:color="auto"/>
        <w:bottom w:val="none" w:sz="0" w:space="0" w:color="auto"/>
        <w:right w:val="none" w:sz="0" w:space="0" w:color="auto"/>
      </w:divBdr>
    </w:div>
    <w:div w:id="409428666">
      <w:bodyDiv w:val="1"/>
      <w:marLeft w:val="0"/>
      <w:marRight w:val="0"/>
      <w:marTop w:val="0"/>
      <w:marBottom w:val="0"/>
      <w:divBdr>
        <w:top w:val="none" w:sz="0" w:space="0" w:color="auto"/>
        <w:left w:val="none" w:sz="0" w:space="0" w:color="auto"/>
        <w:bottom w:val="none" w:sz="0" w:space="0" w:color="auto"/>
        <w:right w:val="none" w:sz="0" w:space="0" w:color="auto"/>
      </w:divBdr>
    </w:div>
    <w:div w:id="623117644">
      <w:bodyDiv w:val="1"/>
      <w:marLeft w:val="0"/>
      <w:marRight w:val="0"/>
      <w:marTop w:val="0"/>
      <w:marBottom w:val="0"/>
      <w:divBdr>
        <w:top w:val="none" w:sz="0" w:space="0" w:color="auto"/>
        <w:left w:val="none" w:sz="0" w:space="0" w:color="auto"/>
        <w:bottom w:val="none" w:sz="0" w:space="0" w:color="auto"/>
        <w:right w:val="none" w:sz="0" w:space="0" w:color="auto"/>
      </w:divBdr>
    </w:div>
    <w:div w:id="922568794">
      <w:bodyDiv w:val="1"/>
      <w:marLeft w:val="0"/>
      <w:marRight w:val="0"/>
      <w:marTop w:val="0"/>
      <w:marBottom w:val="0"/>
      <w:divBdr>
        <w:top w:val="none" w:sz="0" w:space="0" w:color="auto"/>
        <w:left w:val="none" w:sz="0" w:space="0" w:color="auto"/>
        <w:bottom w:val="none" w:sz="0" w:space="0" w:color="auto"/>
        <w:right w:val="none" w:sz="0" w:space="0" w:color="auto"/>
      </w:divBdr>
    </w:div>
    <w:div w:id="952051572">
      <w:bodyDiv w:val="1"/>
      <w:marLeft w:val="0"/>
      <w:marRight w:val="0"/>
      <w:marTop w:val="0"/>
      <w:marBottom w:val="0"/>
      <w:divBdr>
        <w:top w:val="none" w:sz="0" w:space="0" w:color="auto"/>
        <w:left w:val="none" w:sz="0" w:space="0" w:color="auto"/>
        <w:bottom w:val="none" w:sz="0" w:space="0" w:color="auto"/>
        <w:right w:val="none" w:sz="0" w:space="0" w:color="auto"/>
      </w:divBdr>
    </w:div>
    <w:div w:id="1098334706">
      <w:bodyDiv w:val="1"/>
      <w:marLeft w:val="0"/>
      <w:marRight w:val="0"/>
      <w:marTop w:val="0"/>
      <w:marBottom w:val="0"/>
      <w:divBdr>
        <w:top w:val="none" w:sz="0" w:space="0" w:color="auto"/>
        <w:left w:val="none" w:sz="0" w:space="0" w:color="auto"/>
        <w:bottom w:val="none" w:sz="0" w:space="0" w:color="auto"/>
        <w:right w:val="none" w:sz="0" w:space="0" w:color="auto"/>
      </w:divBdr>
    </w:div>
    <w:div w:id="1251279978">
      <w:bodyDiv w:val="1"/>
      <w:marLeft w:val="0"/>
      <w:marRight w:val="0"/>
      <w:marTop w:val="0"/>
      <w:marBottom w:val="0"/>
      <w:divBdr>
        <w:top w:val="none" w:sz="0" w:space="0" w:color="auto"/>
        <w:left w:val="none" w:sz="0" w:space="0" w:color="auto"/>
        <w:bottom w:val="none" w:sz="0" w:space="0" w:color="auto"/>
        <w:right w:val="none" w:sz="0" w:space="0" w:color="auto"/>
      </w:divBdr>
    </w:div>
    <w:div w:id="1581713784">
      <w:bodyDiv w:val="1"/>
      <w:marLeft w:val="0"/>
      <w:marRight w:val="0"/>
      <w:marTop w:val="0"/>
      <w:marBottom w:val="0"/>
      <w:divBdr>
        <w:top w:val="none" w:sz="0" w:space="0" w:color="auto"/>
        <w:left w:val="none" w:sz="0" w:space="0" w:color="auto"/>
        <w:bottom w:val="none" w:sz="0" w:space="0" w:color="auto"/>
        <w:right w:val="none" w:sz="0" w:space="0" w:color="auto"/>
      </w:divBdr>
    </w:div>
    <w:div w:id="208845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bert.net/"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facebookresearch/fais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huggingface.co/transformers/" TargetMode="External"/><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744CB-3960-4849-A7C8-D609138D6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15</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Yadav [MU - Jaipur]</dc:creator>
  <cp:keywords/>
  <cp:lastModifiedBy>Divyansh Raiswal [DATA SCIENCE AND ENGINEERING - 2021]</cp:lastModifiedBy>
  <cp:revision>41</cp:revision>
  <cp:lastPrinted>2017-09-02T08:03:00Z</cp:lastPrinted>
  <dcterms:created xsi:type="dcterms:W3CDTF">2024-04-15T19:50:00Z</dcterms:created>
  <dcterms:modified xsi:type="dcterms:W3CDTF">2024-04-21T14:24:00Z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043df43fd32ac87e97a5f51e251ab3e6e66e742806b3e49a51a617f6dc78dfac</vt:lpwstr>
  </property>
</Properties>
</file>